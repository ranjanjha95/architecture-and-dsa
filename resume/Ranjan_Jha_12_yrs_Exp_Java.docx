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260"/>
        <w:gridCol w:w="7980"/>
      </w:tblGrid>
      <w:tr w:rsidR="000B56AA" w14:paraId="2FC0889C" w14:textId="77777777">
        <w:trPr>
          <w:trHeight w:val="15200"/>
          <w:tblCellSpacing w:w="0" w:type="dxa"/>
        </w:trPr>
        <w:tc>
          <w:tcPr>
            <w:tcW w:w="4260" w:type="dxa"/>
            <w:shd w:val="clear" w:color="auto" w:fill="CCE7F8"/>
            <w:tcMar>
              <w:top w:w="0" w:type="dxa"/>
              <w:left w:w="0" w:type="dxa"/>
              <w:bottom w:w="600" w:type="dxa"/>
              <w:right w:w="0" w:type="dxa"/>
            </w:tcMar>
            <w:hideMark/>
          </w:tcPr>
          <w:tbl>
            <w:tblPr>
              <w:tblStyle w:val="divdocumentleft-table"/>
              <w:tblW w:w="4253" w:type="dxa"/>
              <w:tblCellSpacing w:w="0" w:type="dxa"/>
              <w:tblLayout w:type="fixed"/>
              <w:tblCellMar>
                <w:left w:w="0" w:type="dxa"/>
                <w:right w:w="300" w:type="dxa"/>
              </w:tblCellMar>
              <w:tblLook w:val="05E0" w:firstRow="1" w:lastRow="1" w:firstColumn="1" w:lastColumn="1" w:noHBand="0" w:noVBand="1"/>
            </w:tblPr>
            <w:tblGrid>
              <w:gridCol w:w="4253"/>
            </w:tblGrid>
            <w:tr w:rsidR="000B56AA" w14:paraId="6333B05C" w14:textId="77777777" w:rsidTr="00D40E9D">
              <w:trPr>
                <w:trHeight w:hRule="exact" w:val="5392"/>
                <w:tblCellSpacing w:w="0" w:type="dxa"/>
              </w:trPr>
              <w:tc>
                <w:tcPr>
                  <w:tcW w:w="4253" w:type="dxa"/>
                  <w:shd w:val="clear" w:color="auto" w:fill="80C3EE"/>
                  <w:tcMar>
                    <w:top w:w="600" w:type="dxa"/>
                    <w:left w:w="300" w:type="dxa"/>
                    <w:bottom w:w="400" w:type="dxa"/>
                    <w:right w:w="0" w:type="dxa"/>
                  </w:tcMar>
                  <w:hideMark/>
                </w:tcPr>
                <w:p w14:paraId="643E3001" w14:textId="77777777" w:rsidR="000B56AA" w:rsidRDefault="005E295E">
                  <w:pPr>
                    <w:pStyle w:val="div"/>
                    <w:spacing w:line="540" w:lineRule="exac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</w:rPr>
                    <w:t>Ranjan</w:t>
                  </w:r>
                </w:p>
                <w:p w14:paraId="40C48987" w14:textId="77777777" w:rsidR="000B56AA" w:rsidRDefault="005E295E">
                  <w:pPr>
                    <w:pStyle w:val="div"/>
                    <w:spacing w:line="540" w:lineRule="exac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</w:rPr>
                    <w:t>Jha</w:t>
                  </w:r>
                </w:p>
                <w:p w14:paraId="4EDCE0DA" w14:textId="77777777" w:rsidR="000B56AA" w:rsidRDefault="005E295E">
                  <w:pPr>
                    <w:pStyle w:val="div"/>
                    <w:spacing w:after="2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noProof/>
                      <w:color w:val="343B30"/>
                      <w:sz w:val="20"/>
                      <w:szCs w:val="20"/>
                    </w:rPr>
                    <w:drawing>
                      <wp:inline distT="0" distB="0" distL="0" distR="0" wp14:anchorId="715BBA10" wp14:editId="66FDE98D">
                        <wp:extent cx="446794" cy="9492"/>
                        <wp:effectExtent l="0" t="0" r="0" b="0"/>
                        <wp:docPr id="100001" name="Picture 100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83151254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6794" cy="94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Style w:val="addresstable"/>
                    <w:tblW w:w="0" w:type="auto"/>
                    <w:tblCellSpacing w:w="0" w:type="dxa"/>
                    <w:tblInd w:w="30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60"/>
                    <w:gridCol w:w="3400"/>
                  </w:tblGrid>
                  <w:tr w:rsidR="000B56AA" w14:paraId="4AB52FDF" w14:textId="77777777">
                    <w:trPr>
                      <w:tblCellSpacing w:w="0" w:type="dxa"/>
                    </w:trPr>
                    <w:tc>
                      <w:tcPr>
                        <w:tcW w:w="46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hideMark/>
                      </w:tcPr>
                      <w:p w14:paraId="0AAAD8C0" w14:textId="77777777" w:rsidR="000B56AA" w:rsidRDefault="005E295E">
                        <w:pPr>
                          <w:rPr>
                            <w:rStyle w:val="divdocumentleft-box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adrsfirstcell"/>
                            <w:rFonts w:ascii="Trebuchet MS" w:eastAsia="Trebuchet MS" w:hAnsi="Trebuchet MS" w:cs="Trebuchet MS"/>
                            <w:noProof/>
                            <w:color w:val="343B30"/>
                            <w:sz w:val="20"/>
                            <w:szCs w:val="20"/>
                          </w:rPr>
                          <w:drawing>
                            <wp:inline distT="0" distB="0" distL="0" distR="0" wp14:anchorId="35F5BC3C" wp14:editId="2F4326DC">
                              <wp:extent cx="218644" cy="218320"/>
                              <wp:effectExtent l="0" t="0" r="0" b="0"/>
                              <wp:docPr id="100002" name="Picture 10000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4368622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8644" cy="2183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400" w:type="dxa"/>
                        <w:tcMar>
                          <w:top w:w="120" w:type="dxa"/>
                          <w:left w:w="0" w:type="dxa"/>
                          <w:bottom w:w="0" w:type="dxa"/>
                          <w:right w:w="500" w:type="dxa"/>
                        </w:tcMar>
                        <w:vAlign w:val="center"/>
                        <w:hideMark/>
                      </w:tcPr>
                      <w:p w14:paraId="5749F126" w14:textId="5CD094CD" w:rsidR="000B56AA" w:rsidRDefault="000D322D">
                        <w:pPr>
                          <w:rPr>
                            <w:rStyle w:val="adrsfirst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>ranjanjha95@</w:t>
                        </w:r>
                        <w:r w:rsidR="00DC5281"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>gmail</w:t>
                        </w:r>
                        <w:r w:rsidR="005E295E"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>.com</w:t>
                        </w:r>
                      </w:p>
                    </w:tc>
                  </w:tr>
                  <w:tr w:rsidR="000B56AA" w14:paraId="515FBDAE" w14:textId="77777777" w:rsidTr="00DC5281">
                    <w:trPr>
                      <w:trHeight w:val="541"/>
                      <w:tblCellSpacing w:w="0" w:type="dxa"/>
                    </w:trPr>
                    <w:tc>
                      <w:tcPr>
                        <w:tcW w:w="46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hideMark/>
                      </w:tcPr>
                      <w:p w14:paraId="23FA5B86" w14:textId="77777777" w:rsidR="000B56AA" w:rsidRDefault="005E295E">
                        <w:pPr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adrsfirstcell"/>
                            <w:rFonts w:ascii="Trebuchet MS" w:eastAsia="Trebuchet MS" w:hAnsi="Trebuchet MS" w:cs="Trebuchet MS"/>
                            <w:noProof/>
                            <w:color w:val="343B30"/>
                            <w:sz w:val="20"/>
                            <w:szCs w:val="20"/>
                          </w:rPr>
                          <w:drawing>
                            <wp:inline distT="0" distB="0" distL="0" distR="0" wp14:anchorId="3E369053" wp14:editId="4E4BA827">
                              <wp:extent cx="218644" cy="218320"/>
                              <wp:effectExtent l="0" t="0" r="0" b="0"/>
                              <wp:docPr id="100003" name="Picture 1000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84399655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8644" cy="2183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400" w:type="dxa"/>
                        <w:tcMar>
                          <w:top w:w="120" w:type="dxa"/>
                          <w:left w:w="0" w:type="dxa"/>
                          <w:bottom w:w="0" w:type="dxa"/>
                          <w:right w:w="500" w:type="dxa"/>
                        </w:tcMar>
                        <w:vAlign w:val="center"/>
                        <w:hideMark/>
                      </w:tcPr>
                      <w:p w14:paraId="5695F187" w14:textId="1532F926" w:rsidR="000B56AA" w:rsidRDefault="00350A3F" w:rsidP="00BE3C0B">
                        <w:pPr>
                          <w:rPr>
                            <w:rStyle w:val="adrsfirst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adrssecondcell"/>
                            <w:rFonts w:eastAsia="Trebuchet MS"/>
                          </w:rPr>
                          <w:t>9590897651</w:t>
                        </w:r>
                      </w:p>
                    </w:tc>
                  </w:tr>
                  <w:tr w:rsidR="000B56AA" w14:paraId="7062303D" w14:textId="77777777">
                    <w:trPr>
                      <w:tblCellSpacing w:w="0" w:type="dxa"/>
                    </w:trPr>
                    <w:tc>
                      <w:tcPr>
                        <w:tcW w:w="46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hideMark/>
                      </w:tcPr>
                      <w:p w14:paraId="60FC9CCB" w14:textId="77777777" w:rsidR="000B56AA" w:rsidRDefault="005E295E">
                        <w:pPr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adrsfirstcell"/>
                            <w:rFonts w:ascii="Trebuchet MS" w:eastAsia="Trebuchet MS" w:hAnsi="Trebuchet MS" w:cs="Trebuchet MS"/>
                            <w:noProof/>
                            <w:color w:val="343B30"/>
                            <w:sz w:val="20"/>
                            <w:szCs w:val="20"/>
                          </w:rPr>
                          <w:drawing>
                            <wp:inline distT="0" distB="0" distL="0" distR="0" wp14:anchorId="477EBE81" wp14:editId="645F28A3">
                              <wp:extent cx="218644" cy="218320"/>
                              <wp:effectExtent l="0" t="0" r="0" b="0"/>
                              <wp:docPr id="100004" name="Picture 10000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72461509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8644" cy="2183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400" w:type="dxa"/>
                        <w:tcMar>
                          <w:top w:w="120" w:type="dxa"/>
                          <w:left w:w="0" w:type="dxa"/>
                          <w:bottom w:w="0" w:type="dxa"/>
                          <w:right w:w="500" w:type="dxa"/>
                        </w:tcMar>
                        <w:vAlign w:val="center"/>
                        <w:hideMark/>
                      </w:tcPr>
                      <w:p w14:paraId="5617F6C1" w14:textId="62F91E8B" w:rsidR="000B56AA" w:rsidRDefault="00131519">
                        <w:pPr>
                          <w:rPr>
                            <w:rStyle w:val="adrsfirst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>A1</w:t>
                        </w:r>
                        <w:r w:rsidR="00344ABB"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>0</w:t>
                        </w:r>
                        <w:r w:rsidR="00344ABB"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>6</w:t>
                        </w:r>
                        <w:r w:rsidR="005E295E"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>C</w:t>
                        </w:r>
                        <w:r w:rsidR="00344ABB"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>andeur</w:t>
                        </w:r>
                        <w:proofErr w:type="spellEnd"/>
                        <w:r w:rsidR="00344ABB"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 xml:space="preserve"> Signature</w:t>
                        </w:r>
                        <w:r w:rsidR="005E295E"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344ABB"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>Varthur</w:t>
                        </w:r>
                        <w:proofErr w:type="spellEnd"/>
                        <w:r w:rsidR="00344ABB"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 xml:space="preserve"> Road</w:t>
                        </w:r>
                        <w:r w:rsidR="005E295E"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>Gunjur</w:t>
                        </w:r>
                        <w:proofErr w:type="spellEnd"/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>,</w:t>
                        </w:r>
                        <w:r w:rsidR="005E295E"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 xml:space="preserve"> Bengaluru, KA</w:t>
                        </w:r>
                        <w:r w:rsidR="005E295E"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 xml:space="preserve"> </w:t>
                        </w:r>
                        <w:r w:rsidR="005E295E"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>560087</w:t>
                        </w:r>
                      </w:p>
                    </w:tc>
                  </w:tr>
                </w:tbl>
                <w:p w14:paraId="01E1841B" w14:textId="71D5B8FD" w:rsidR="000B56AA" w:rsidRDefault="005E295E">
                  <w:pPr>
                    <w:pStyle w:val="word-break"/>
                    <w:spacing w:before="160" w:after="200" w:line="260" w:lineRule="atLeast"/>
                    <w:ind w:left="300" w:right="300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hyperlink r:id="rId9" w:history="1">
                    <w:r w:rsidRPr="00CD5B72">
                      <w:rPr>
                        <w:rStyle w:val="Hyperlink"/>
                        <w:rFonts w:ascii="Trebuchet MS" w:eastAsia="Trebuchet MS" w:hAnsi="Trebuchet MS" w:cs="Trebuchet MS"/>
                        <w:sz w:val="20"/>
                        <w:szCs w:val="20"/>
                      </w:rPr>
                      <w:t>https://www.linkedin.com/in/ranjan-jha-b0bb9252/</w:t>
                    </w:r>
                  </w:hyperlink>
                </w:p>
                <w:p w14:paraId="4395C1AC" w14:textId="01026BF1" w:rsidR="000B56AA" w:rsidRDefault="00CD5B72" w:rsidP="00CD5B72">
                  <w:pPr>
                    <w:pStyle w:val="word-break"/>
                    <w:spacing w:before="160" w:after="2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hyperlink r:id="rId10" w:history="1">
                    <w:r w:rsidRPr="0042593C">
                      <w:rPr>
                        <w:rStyle w:val="Hyperlink"/>
                        <w:rFonts w:ascii="Trebuchet MS" w:eastAsia="Trebuchet MS" w:hAnsi="Trebuchet MS" w:cs="Trebuchet MS"/>
                        <w:sz w:val="20"/>
                        <w:szCs w:val="20"/>
                      </w:rPr>
                      <w:t>https://github.com/ranjanjha95</w:t>
                    </w:r>
                  </w:hyperlink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0B56AA" w14:paraId="7FB9E2BF" w14:textId="77777777" w:rsidTr="00D40E9D">
              <w:trPr>
                <w:tblCellSpacing w:w="0" w:type="dxa"/>
              </w:trPr>
              <w:tc>
                <w:tcPr>
                  <w:tcW w:w="4253" w:type="dxa"/>
                  <w:shd w:val="clear" w:color="auto" w:fill="CCE7F8"/>
                  <w:tcMar>
                    <w:top w:w="600" w:type="dxa"/>
                    <w:left w:w="300" w:type="dxa"/>
                    <w:bottom w:w="0" w:type="dxa"/>
                    <w:right w:w="0" w:type="dxa"/>
                  </w:tcMar>
                  <w:hideMark/>
                </w:tcPr>
                <w:p w14:paraId="5101B833" w14:textId="77777777" w:rsidR="000B56AA" w:rsidRDefault="005E295E">
                  <w:pPr>
                    <w:pStyle w:val="divdocumentdivsectiontitle"/>
                    <w:spacing w:after="200" w:line="30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</w:rPr>
                    <w:t>Skills</w:t>
                  </w:r>
                </w:p>
                <w:p w14:paraId="4A046341" w14:textId="6944EFD6" w:rsidR="000B56AA" w:rsidRDefault="005E295E">
                  <w:pPr>
                    <w:pStyle w:val="divdocumentulli"/>
                    <w:numPr>
                      <w:ilvl w:val="0"/>
                      <w:numId w:val="1"/>
                    </w:numPr>
                    <w:pBdr>
                      <w:left w:val="none" w:sz="0" w:space="0" w:color="auto"/>
                    </w:pBdr>
                    <w:spacing w:line="260" w:lineRule="atLeast"/>
                    <w:ind w:left="540" w:right="300" w:hanging="232"/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Programming Languages: </w:t>
                  </w:r>
                  <w:r>
                    <w:rPr>
                      <w:rStyle w:val="Strong1"/>
                      <w:rFonts w:ascii="Trebuchet MS" w:eastAsia="Trebuchet MS" w:hAnsi="Trebuchet MS" w:cs="Trebuchet MS"/>
                      <w:b/>
                      <w:bCs/>
                      <w:color w:val="343B30"/>
                      <w:sz w:val="20"/>
                      <w:szCs w:val="20"/>
                    </w:rPr>
                    <w:t>Java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, JavaScript</w:t>
                  </w:r>
                  <w:r w:rsidR="00CD5B72"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, Python</w:t>
                  </w:r>
                </w:p>
                <w:p w14:paraId="25608F94" w14:textId="263B8E53" w:rsidR="000B56AA" w:rsidRPr="00591613" w:rsidRDefault="005E295E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left="540" w:right="300" w:hanging="232"/>
                    <w:rPr>
                      <w:rStyle w:val="Strong1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Frameworks: </w:t>
                  </w:r>
                  <w:proofErr w:type="spellStart"/>
                  <w:r>
                    <w:rPr>
                      <w:rStyle w:val="Strong1"/>
                      <w:rFonts w:ascii="Trebuchet MS" w:eastAsia="Trebuchet MS" w:hAnsi="Trebuchet MS" w:cs="Trebuchet MS"/>
                      <w:b/>
                      <w:bCs/>
                      <w:color w:val="343B30"/>
                      <w:sz w:val="20"/>
                      <w:szCs w:val="20"/>
                    </w:rPr>
                    <w:t>SpringBoot</w:t>
                  </w:r>
                  <w:proofErr w:type="spellEnd"/>
                  <w:r w:rsidR="00E17305">
                    <w:rPr>
                      <w:rStyle w:val="Strong1"/>
                      <w:rFonts w:ascii="Trebuchet MS" w:eastAsia="Trebuchet MS" w:hAnsi="Trebuchet MS" w:cs="Trebuchet MS"/>
                      <w:b/>
                      <w:bCs/>
                      <w:color w:val="343B30"/>
                      <w:sz w:val="20"/>
                      <w:szCs w:val="20"/>
                    </w:rPr>
                    <w:t>,</w:t>
                  </w:r>
                  <w:r w:rsidR="003F4D53">
                    <w:rPr>
                      <w:rStyle w:val="Strong1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3F4D53">
                    <w:rPr>
                      <w:rStyle w:val="Strong1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NodeJs</w:t>
                  </w:r>
                  <w:proofErr w:type="spellEnd"/>
                </w:p>
                <w:p w14:paraId="7A7C3E4F" w14:textId="7E1CBDB2" w:rsidR="000B56AA" w:rsidRDefault="005E295E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left="540" w:right="300" w:hanging="232"/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HTML, XML, JavaScript, VBA</w:t>
                  </w:r>
                  <w:r w:rsidR="00CD5B72"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, Python</w:t>
                  </w:r>
                </w:p>
                <w:p w14:paraId="4965E603" w14:textId="79EEC257" w:rsidR="000B56AA" w:rsidRDefault="005E295E">
                  <w:pPr>
                    <w:pStyle w:val="divdocumentulli"/>
                    <w:numPr>
                      <w:ilvl w:val="0"/>
                      <w:numId w:val="2"/>
                    </w:numPr>
                    <w:spacing w:line="260" w:lineRule="atLeast"/>
                    <w:ind w:left="540" w:right="300" w:hanging="232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IDE: </w:t>
                  </w:r>
                  <w:r>
                    <w:rPr>
                      <w:rStyle w:val="Strong1"/>
                      <w:rFonts w:ascii="Trebuchet MS" w:eastAsia="Trebuchet MS" w:hAnsi="Trebuchet MS" w:cs="Trebuchet MS"/>
                      <w:b/>
                      <w:bCs/>
                      <w:color w:val="343B30"/>
                      <w:sz w:val="20"/>
                      <w:szCs w:val="20"/>
                    </w:rPr>
                    <w:t>STS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, </w:t>
                  </w:r>
                  <w:r w:rsidR="00CD5B72"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VS Code</w:t>
                  </w:r>
                </w:p>
                <w:p w14:paraId="6535D1DC" w14:textId="18EC737D" w:rsidR="000B56AA" w:rsidRDefault="005E295E">
                  <w:pPr>
                    <w:pStyle w:val="divdocumentulli"/>
                    <w:numPr>
                      <w:ilvl w:val="0"/>
                      <w:numId w:val="2"/>
                    </w:numPr>
                    <w:spacing w:line="260" w:lineRule="atLeast"/>
                    <w:ind w:left="540" w:right="300" w:hanging="232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DB: MySQL, MongoDB</w:t>
                  </w:r>
                  <w:r w:rsidR="00EE331D"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, Cassandra, Elastic Search</w:t>
                  </w:r>
                </w:p>
                <w:p w14:paraId="57335479" w14:textId="0868484C" w:rsidR="00EA6563" w:rsidRPr="00EA6563" w:rsidRDefault="008022C5" w:rsidP="00EA6563">
                  <w:pPr>
                    <w:pStyle w:val="divdocumentulli"/>
                    <w:numPr>
                      <w:ilvl w:val="0"/>
                      <w:numId w:val="2"/>
                    </w:numPr>
                    <w:spacing w:line="260" w:lineRule="atLeast"/>
                    <w:ind w:left="540" w:right="300" w:hanging="232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GenAI, </w:t>
                  </w:r>
                  <w:proofErr w:type="spellStart"/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LangChain</w:t>
                  </w:r>
                  <w:proofErr w:type="spellEnd"/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, </w:t>
                  </w:r>
                  <w:r w:rsidRPr="00F92C14">
                    <w:rPr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Prompt Engineering</w:t>
                  </w:r>
                </w:p>
                <w:p w14:paraId="5CC0DDC8" w14:textId="77777777" w:rsidR="000B56AA" w:rsidRDefault="005E295E" w:rsidP="00B27228">
                  <w:pPr>
                    <w:pStyle w:val="divdocumentdivsectiontitle"/>
                    <w:spacing w:before="500" w:after="200" w:line="300" w:lineRule="atLeast"/>
                    <w:ind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</w:rPr>
                    <w:t>Education</w:t>
                  </w:r>
                </w:p>
                <w:p w14:paraId="6E091AF8" w14:textId="77777777" w:rsidR="000B56AA" w:rsidRDefault="005E295E">
                  <w:pPr>
                    <w:pStyle w:val="divdocumentsinglecolumn"/>
                    <w:spacing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Sapthagiri College of Engineering, Bengaluru.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6E5C89B6" w14:textId="77777777" w:rsidR="000B56AA" w:rsidRDefault="005E295E">
                  <w:pPr>
                    <w:pStyle w:val="divdocumentsinglecolumnpaddedlineParagraph"/>
                    <w:spacing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Bengaluru, KA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> • 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08/2012</w:t>
                  </w:r>
                </w:p>
                <w:p w14:paraId="6F1C016D" w14:textId="77777777" w:rsidR="000B56AA" w:rsidRDefault="005E295E">
                  <w:pPr>
                    <w:pStyle w:val="divdocumentsinglecolumnpaddedlineParagraph"/>
                    <w:spacing w:before="1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txtBold"/>
                      <w:rFonts w:ascii="Trebuchet MS" w:eastAsia="Trebuchet MS" w:hAnsi="Trebuchet MS" w:cs="Trebuchet MS"/>
                      <w:i/>
                      <w:iCs/>
                      <w:color w:val="343B30"/>
                      <w:sz w:val="20"/>
                      <w:szCs w:val="20"/>
                    </w:rPr>
                    <w:t>Bachelor of Engineering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: Electrical, Electronics And Communications Engineering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5FFC893D" w14:textId="77777777" w:rsidR="00B27228" w:rsidRDefault="005E295E" w:rsidP="00B27228">
                  <w:pPr>
                    <w:pStyle w:val="divdocumentsinglecolumnpaddedlineParagraph"/>
                    <w:spacing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6CB50490" w14:textId="7E7D803F" w:rsidR="00B27228" w:rsidRDefault="00B27228" w:rsidP="00B27228">
                  <w:pPr>
                    <w:pStyle w:val="divdocumentsinglecolumnpaddedlineParagraph"/>
                    <w:spacing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eastAsia="Trebuchet MS"/>
                    </w:rPr>
                    <w:t>I</w:t>
                  </w:r>
                  <w:r w:rsidR="005E295E" w:rsidRPr="00B27228">
                    <w:rPr>
                      <w:rStyle w:val="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ntermediate</w:t>
                  </w:r>
                  <w:r w:rsidR="005E295E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: PC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M, </w:t>
                  </w:r>
                  <w:r>
                    <w:rPr>
                      <w:rStyle w:val="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Bihar Intermediate Education Council, Patna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, BR</w:t>
                  </w:r>
                </w:p>
                <w:p w14:paraId="0B970F96" w14:textId="36C397C1" w:rsidR="000B56AA" w:rsidRDefault="00B27228" w:rsidP="00B27228">
                  <w:pPr>
                    <w:pStyle w:val="divdocumentsinglecolumn"/>
                    <w:spacing w:before="2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proofErr w:type="spellStart"/>
                  <w:r w:rsidRPr="00B27228">
                    <w:rPr>
                      <w:rStyle w:val="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Matriculation</w:t>
                  </w:r>
                  <w:r>
                    <w:rPr>
                      <w:rStyle w:val="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:</w:t>
                  </w:r>
                  <w:r w:rsidRPr="00B27228">
                    <w:rPr>
                      <w:rStyle w:val="txtBold"/>
                      <w:rFonts w:ascii="Trebuchet MS" w:eastAsia="Trebuchet MS" w:hAnsi="Trebuchet MS" w:cs="Trebuchet MS"/>
                      <w:b w:val="0"/>
                      <w:bCs w:val="0"/>
                      <w:color w:val="343B30"/>
                      <w:sz w:val="20"/>
                      <w:szCs w:val="20"/>
                    </w:rPr>
                    <w:t>Science</w:t>
                  </w:r>
                  <w:proofErr w:type="spellEnd"/>
                  <w:r>
                    <w:rPr>
                      <w:rStyle w:val="divdocumentleft-box"/>
                      <w:rFonts w:eastAsia="Trebuchet MS"/>
                    </w:rPr>
                    <w:t xml:space="preserve"> </w:t>
                  </w:r>
                  <w:r w:rsidR="005E295E">
                    <w:rPr>
                      <w:rStyle w:val="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Bihar School Examination Board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, </w:t>
                  </w:r>
                  <w:r w:rsidR="005E295E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Patna, BR</w:t>
                  </w:r>
                  <w:r w:rsidR="005E295E"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3D3D9CEC" w14:textId="30526F38" w:rsidR="000B56AA" w:rsidRPr="00B27228" w:rsidRDefault="000B56AA">
                  <w:pPr>
                    <w:pStyle w:val="divdocumentsinglecolumnpaddedlineParagraph"/>
                    <w:spacing w:before="1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</w:p>
              </w:tc>
            </w:tr>
          </w:tbl>
          <w:p w14:paraId="193CB180" w14:textId="77777777" w:rsidR="000B56AA" w:rsidRDefault="000B56AA"/>
        </w:tc>
        <w:tc>
          <w:tcPr>
            <w:tcW w:w="7980" w:type="dxa"/>
            <w:shd w:val="clear" w:color="auto" w:fill="FFFFFF"/>
            <w:tcMar>
              <w:top w:w="0" w:type="dxa"/>
              <w:left w:w="0" w:type="dxa"/>
              <w:bottom w:w="600" w:type="dxa"/>
              <w:right w:w="0" w:type="dxa"/>
            </w:tcMar>
            <w:hideMark/>
          </w:tcPr>
          <w:tbl>
            <w:tblPr>
              <w:tblStyle w:val="divdocumentright-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980"/>
            </w:tblGrid>
            <w:tr w:rsidR="000B56AA" w14:paraId="5C309F25" w14:textId="77777777">
              <w:trPr>
                <w:trHeight w:hRule="exact" w:val="5392"/>
                <w:tblCellSpacing w:w="0" w:type="dxa"/>
              </w:trPr>
              <w:tc>
                <w:tcPr>
                  <w:tcW w:w="7980" w:type="dxa"/>
                  <w:shd w:val="clear" w:color="auto" w:fill="E6F3FC"/>
                  <w:tcMar>
                    <w:top w:w="600" w:type="dxa"/>
                    <w:left w:w="360" w:type="dxa"/>
                    <w:bottom w:w="400" w:type="dxa"/>
                    <w:right w:w="360" w:type="dxa"/>
                  </w:tcMar>
                  <w:vAlign w:val="center"/>
                  <w:hideMark/>
                </w:tcPr>
                <w:p w14:paraId="48723592" w14:textId="77777777" w:rsidR="000B56AA" w:rsidRDefault="005E295E">
                  <w:pPr>
                    <w:pStyle w:val="divdocumentdivsectiontitle"/>
                    <w:spacing w:after="200" w:line="300" w:lineRule="atLeast"/>
                    <w:ind w:left="360" w:right="360"/>
                    <w:rPr>
                      <w:rStyle w:val="divdocumentrigh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</w:rPr>
                  </w:pPr>
                  <w:r>
                    <w:rPr>
                      <w:rStyle w:val="divdocumentrigh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</w:rPr>
                    <w:t>Professional Summary</w:t>
                  </w:r>
                </w:p>
                <w:p w14:paraId="34DA8D60" w14:textId="0A669AC0" w:rsidR="009751E7" w:rsidRDefault="009751E7">
                  <w:pPr>
                    <w:pStyle w:val="divdocumentulli"/>
                    <w:numPr>
                      <w:ilvl w:val="0"/>
                      <w:numId w:val="3"/>
                    </w:numPr>
                    <w:pBdr>
                      <w:left w:val="none" w:sz="0" w:space="0" w:color="auto"/>
                    </w:pBdr>
                    <w:spacing w:line="260" w:lineRule="atLeast"/>
                    <w:ind w:left="600" w:right="360" w:hanging="232"/>
                    <w:rPr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 w:rsidRPr="009751E7">
                    <w:rPr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Software professional with 1</w:t>
                  </w:r>
                  <w:r w:rsidR="008022C5">
                    <w:rPr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2</w:t>
                  </w:r>
                  <w:r w:rsidRPr="009751E7">
                    <w:rPr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years of experience in designing, developing, and deploying full-stack microservices.</w:t>
                  </w:r>
                </w:p>
                <w:p w14:paraId="7C1CC3B2" w14:textId="43DECADA" w:rsidR="00CD5B72" w:rsidRPr="003F79E9" w:rsidRDefault="009751E7" w:rsidP="003F79E9">
                  <w:pPr>
                    <w:pStyle w:val="divdocumentulli"/>
                    <w:numPr>
                      <w:ilvl w:val="0"/>
                      <w:numId w:val="3"/>
                    </w:numPr>
                    <w:spacing w:line="260" w:lineRule="atLeast"/>
                    <w:ind w:left="600" w:right="360" w:hanging="232"/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Handa-on</w:t>
                  </w:r>
                  <w:r w:rsidRPr="009751E7">
                    <w:rPr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in </w:t>
                  </w:r>
                  <w:r w:rsidRPr="009751E7">
                    <w:rPr>
                      <w:rFonts w:ascii="Trebuchet MS" w:eastAsia="Trebuchet MS" w:hAnsi="Trebuchet MS" w:cs="Trebuchet MS"/>
                      <w:i/>
                      <w:iCs/>
                      <w:color w:val="343B30"/>
                      <w:sz w:val="20"/>
                      <w:szCs w:val="20"/>
                    </w:rPr>
                    <w:t>Data Structures</w:t>
                  </w:r>
                  <w:r w:rsidRPr="009751E7">
                    <w:rPr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, algorithms, </w:t>
                  </w:r>
                  <w:r w:rsidRPr="009751E7">
                    <w:rPr>
                      <w:rFonts w:ascii="Trebuchet MS" w:eastAsia="Trebuchet MS" w:hAnsi="Trebuchet MS" w:cs="Trebuchet MS"/>
                      <w:b/>
                      <w:bCs/>
                      <w:color w:val="343B30"/>
                      <w:sz w:val="20"/>
                      <w:szCs w:val="20"/>
                    </w:rPr>
                    <w:t>Java</w:t>
                  </w:r>
                  <w:r w:rsidRPr="009751E7">
                    <w:rPr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(Spring Boot, REST APIs), and skilled in </w:t>
                  </w:r>
                  <w:r w:rsidRPr="009751E7">
                    <w:rPr>
                      <w:rFonts w:ascii="Trebuchet MS" w:eastAsia="Trebuchet MS" w:hAnsi="Trebuchet MS" w:cs="Trebuchet MS"/>
                      <w:b/>
                      <w:bCs/>
                      <w:color w:val="343B30"/>
                      <w:sz w:val="20"/>
                      <w:szCs w:val="20"/>
                    </w:rPr>
                    <w:t>System Design</w:t>
                  </w:r>
                  <w:r w:rsidRPr="009751E7">
                    <w:rPr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, </w:t>
                  </w:r>
                  <w:r w:rsidRPr="009751E7">
                    <w:rPr>
                      <w:rFonts w:ascii="Trebuchet MS" w:eastAsia="Trebuchet MS" w:hAnsi="Trebuchet MS" w:cs="Trebuchet MS"/>
                      <w:b/>
                      <w:bCs/>
                      <w:color w:val="343B30"/>
                      <w:sz w:val="20"/>
                      <w:szCs w:val="20"/>
                    </w:rPr>
                    <w:t>Design Patterns</w:t>
                  </w:r>
                  <w:r w:rsidRPr="009751E7">
                    <w:rPr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, and scalable architecture.</w:t>
                  </w:r>
                </w:p>
                <w:p w14:paraId="44021C6A" w14:textId="77777777" w:rsidR="00F92C14" w:rsidRDefault="003F79E9" w:rsidP="00F92C14">
                  <w:pPr>
                    <w:pStyle w:val="divdocumentulli"/>
                    <w:numPr>
                      <w:ilvl w:val="0"/>
                      <w:numId w:val="3"/>
                    </w:numPr>
                    <w:spacing w:line="260" w:lineRule="atLeast"/>
                    <w:ind w:left="600" w:right="360" w:hanging="232"/>
                    <w:rPr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 w:rsidRPr="003F79E9">
                    <w:rPr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knowledge of Cloud Architecture, Microservice Architecture and related stacks (Service Registry, ELK / Splunk</w:t>
                  </w:r>
                  <w:r w:rsidR="00F92C14">
                    <w:rPr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)</w:t>
                  </w:r>
                </w:p>
                <w:p w14:paraId="0AA88CE9" w14:textId="24C67A89" w:rsidR="008022C5" w:rsidRPr="00F92C14" w:rsidRDefault="008022C5" w:rsidP="00F92C14">
                  <w:pPr>
                    <w:pStyle w:val="divdocumentulli"/>
                    <w:numPr>
                      <w:ilvl w:val="0"/>
                      <w:numId w:val="3"/>
                    </w:numPr>
                    <w:spacing w:line="260" w:lineRule="atLeast"/>
                    <w:ind w:left="600" w:right="360" w:hanging="232"/>
                    <w:rPr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 w:rsidRPr="008022C5">
                    <w:rPr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Designed Sensor Framework reducing IoT device onboarding time by 90%, and contributed to centralized onboarding, data pipelines automation, infra-automation, and device provisioning.</w:t>
                  </w:r>
                </w:p>
                <w:p w14:paraId="517A15C5" w14:textId="77777777" w:rsidR="003F79E9" w:rsidRDefault="008022C5" w:rsidP="003A6DC1">
                  <w:pPr>
                    <w:pStyle w:val="divdocumentulli"/>
                    <w:numPr>
                      <w:ilvl w:val="0"/>
                      <w:numId w:val="3"/>
                    </w:numPr>
                    <w:spacing w:line="260" w:lineRule="atLeast"/>
                    <w:ind w:left="600" w:right="360" w:hanging="232"/>
                    <w:rPr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 w:rsidRPr="008022C5">
                    <w:rPr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Architecting and leading Jio’s multimillion-dollar IoT Platform and 7 verticals under Asset-Twin &amp; Sensor Framework, processing 50+ million transactions daily.</w:t>
                  </w:r>
                </w:p>
                <w:p w14:paraId="7428CC40" w14:textId="710BEA90" w:rsidR="00EA6563" w:rsidRPr="003A6DC1" w:rsidRDefault="00EA6563" w:rsidP="003A6DC1">
                  <w:pPr>
                    <w:pStyle w:val="divdocumentulli"/>
                    <w:numPr>
                      <w:ilvl w:val="0"/>
                      <w:numId w:val="3"/>
                    </w:numPr>
                    <w:spacing w:line="260" w:lineRule="atLeast"/>
                    <w:ind w:left="600" w:right="360" w:hanging="232"/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 w:rsidRPr="00EA6563"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Setting up development infrastructure, CI/CD pipelines,</w:t>
                  </w:r>
                  <w:r w:rsidR="00482521"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Docker and </w:t>
                  </w:r>
                  <w:r w:rsidR="00482521" w:rsidRPr="00482521">
                    <w:rPr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Kubernetes</w:t>
                  </w:r>
                  <w:r w:rsidR="00482521">
                    <w:rPr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,</w:t>
                  </w:r>
                  <w:r w:rsidRPr="00EA6563"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release management processes, and integration frameworks.</w:t>
                  </w:r>
                </w:p>
              </w:tc>
            </w:tr>
            <w:tr w:rsidR="000B56AA" w14:paraId="177A3DBA" w14:textId="77777777">
              <w:trPr>
                <w:tblCellSpacing w:w="0" w:type="dxa"/>
              </w:trPr>
              <w:tc>
                <w:tcPr>
                  <w:tcW w:w="7980" w:type="dxa"/>
                  <w:shd w:val="clear" w:color="auto" w:fill="FFFFFF"/>
                  <w:tcMar>
                    <w:top w:w="600" w:type="dxa"/>
                    <w:left w:w="360" w:type="dxa"/>
                    <w:bottom w:w="0" w:type="dxa"/>
                    <w:right w:w="360" w:type="dxa"/>
                  </w:tcMar>
                  <w:hideMark/>
                </w:tcPr>
                <w:p w14:paraId="50563DDC" w14:textId="77777777" w:rsidR="000B56AA" w:rsidRDefault="005E295E">
                  <w:pPr>
                    <w:pStyle w:val="divdocumentdivsectiontitle"/>
                    <w:spacing w:after="200" w:line="30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hd w:val="clear" w:color="auto" w:fill="auto"/>
                    </w:rPr>
                  </w:pP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hd w:val="clear" w:color="auto" w:fill="auto"/>
                    </w:rPr>
                    <w:t>Work History</w:t>
                  </w:r>
                </w:p>
                <w:p w14:paraId="7DAFEC55" w14:textId="387C3470" w:rsidR="00232DAA" w:rsidRDefault="007F022F" w:rsidP="00232DAA">
                  <w:pPr>
                    <w:pStyle w:val="divdocumentsinglecolumn"/>
                    <w:spacing w:line="2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Reliance </w:t>
                  </w:r>
                  <w:r w:rsidR="00232DAA">
                    <w:rPr>
                      <w:rStyle w:val="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Jio</w:t>
                  </w:r>
                  <w:r w:rsidR="00232DAA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- </w:t>
                  </w:r>
                  <w:r w:rsidR="00C37B1C" w:rsidRPr="00221D30">
                    <w:rPr>
                      <w:rStyle w:val="txtBold"/>
                      <w:rFonts w:ascii="Trebuchet MS" w:eastAsia="Trebuchet MS" w:hAnsi="Trebuchet MS" w:cs="Trebuchet MS"/>
                      <w:b w:val="0"/>
                      <w:bCs w:val="0"/>
                      <w:color w:val="343B30"/>
                      <w:sz w:val="20"/>
                      <w:szCs w:val="20"/>
                    </w:rPr>
                    <w:t>Lead</w:t>
                  </w:r>
                  <w:r w:rsidR="00232DAA" w:rsidRPr="00221D30">
                    <w:rPr>
                      <w:rStyle w:val="txtBold"/>
                      <w:rFonts w:ascii="Trebuchet MS" w:eastAsia="Trebuchet MS" w:hAnsi="Trebuchet MS" w:cs="Trebuchet MS"/>
                      <w:b w:val="0"/>
                      <w:bCs w:val="0"/>
                      <w:color w:val="343B30"/>
                      <w:sz w:val="20"/>
                      <w:szCs w:val="20"/>
                    </w:rPr>
                    <w:t xml:space="preserve"> Software </w:t>
                  </w:r>
                  <w:r w:rsidR="00C37B1C" w:rsidRPr="00221D30">
                    <w:rPr>
                      <w:rFonts w:ascii="Trebuchet MS" w:eastAsia="Trebuchet MS" w:hAnsi="Trebuchet MS" w:cs="Trebuchet MS"/>
                      <w:b/>
                      <w:bCs/>
                      <w:color w:val="343B30"/>
                      <w:sz w:val="20"/>
                      <w:szCs w:val="20"/>
                    </w:rPr>
                    <w:t>Developer</w:t>
                  </w:r>
                  <w:r w:rsidR="00232DAA"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br/>
                  </w:r>
                  <w:r w:rsidR="00232DAA"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Bangalore</w:t>
                  </w:r>
                  <w:r w:rsidR="00232DAA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, </w:t>
                  </w:r>
                  <w:r w:rsidR="00221D30"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Karnataka</w:t>
                  </w:r>
                  <w:r w:rsidR="00221D30"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 w:rsidR="00221D30"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>•</w:t>
                  </w:r>
                  <w:r w:rsidR="00232DAA"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> </w:t>
                  </w:r>
                  <w:r w:rsidR="00232DAA"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 w:rsidR="00232DAA"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03/2020</w:t>
                  </w:r>
                  <w:r w:rsidR="00232DAA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- </w:t>
                  </w:r>
                  <w:r w:rsidR="00232DAA"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Current</w:t>
                  </w:r>
                  <w:r w:rsidR="00232DAA"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23CD31D7" w14:textId="77777777" w:rsidR="00A21701" w:rsidRPr="00A21701" w:rsidRDefault="00A21701" w:rsidP="00A21701">
                  <w:pPr>
                    <w:pStyle w:val="divdocumentulli"/>
                    <w:numPr>
                      <w:ilvl w:val="0"/>
                      <w:numId w:val="7"/>
                    </w:numPr>
                    <w:spacing w:before="120" w:line="260" w:lineRule="atLeast"/>
                    <w:ind w:right="360"/>
                    <w:rPr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 w:rsidRPr="00A21701">
                    <w:rPr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Designed and developed a Sensor Framework for remote IoT device management, enabling seamless addition of new verticals from the Admin Console and reducing onboarding time by over 90%.</w:t>
                  </w:r>
                </w:p>
                <w:p w14:paraId="547C6CBC" w14:textId="77777777" w:rsidR="00EA6563" w:rsidRDefault="00EA6563" w:rsidP="00A21701">
                  <w:pPr>
                    <w:pStyle w:val="divdocumentulli"/>
                    <w:numPr>
                      <w:ilvl w:val="0"/>
                      <w:numId w:val="7"/>
                    </w:numPr>
                    <w:spacing w:before="120" w:line="260" w:lineRule="atLeast"/>
                    <w:ind w:right="360"/>
                    <w:rPr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 w:rsidRPr="00EA6563">
                    <w:rPr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Conducting performance tuning, cost optimization, and enhancing high availability of applications. </w:t>
                  </w:r>
                </w:p>
                <w:p w14:paraId="6421E63A" w14:textId="77777777" w:rsidR="00EA6563" w:rsidRDefault="00EA6563" w:rsidP="00221D30">
                  <w:pPr>
                    <w:pStyle w:val="divdocumentulli"/>
                    <w:numPr>
                      <w:ilvl w:val="0"/>
                      <w:numId w:val="7"/>
                    </w:numPr>
                    <w:spacing w:before="120" w:line="260" w:lineRule="atLeast"/>
                    <w:ind w:right="360"/>
                    <w:rPr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 w:rsidRPr="00EA6563">
                    <w:rPr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Working closely with cross-functional teams including Product Managers, Business Analysts, QA, DevOps, Inventory &amp; Outsourcing Partners. </w:t>
                  </w:r>
                </w:p>
                <w:p w14:paraId="178FFE96" w14:textId="16BD103B" w:rsidR="00591613" w:rsidRDefault="00EA6563" w:rsidP="00EA6563">
                  <w:pPr>
                    <w:pStyle w:val="divdocumentulli"/>
                    <w:numPr>
                      <w:ilvl w:val="0"/>
                      <w:numId w:val="7"/>
                    </w:numPr>
                    <w:spacing w:before="120" w:line="260" w:lineRule="atLeast"/>
                    <w:ind w:right="360"/>
                    <w:rPr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 w:rsidRPr="00EA6563">
                    <w:rPr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Leading and mentoring a backend team of 10 members, managing resource allocation, scrum updates, and performance reviews.</w:t>
                  </w:r>
                </w:p>
                <w:p w14:paraId="0766BB4B" w14:textId="77777777" w:rsidR="00EA6563" w:rsidRPr="00EA6563" w:rsidRDefault="00EA6563" w:rsidP="00EA6563">
                  <w:pPr>
                    <w:pStyle w:val="divdocumentulli"/>
                    <w:spacing w:before="120" w:line="260" w:lineRule="atLeast"/>
                    <w:ind w:left="720" w:right="360"/>
                    <w:rPr>
                      <w:rStyle w:val="txtBold"/>
                      <w:rFonts w:ascii="Trebuchet MS" w:eastAsia="Trebuchet MS" w:hAnsi="Trebuchet MS" w:cs="Trebuchet MS"/>
                      <w:b w:val="0"/>
                      <w:bCs w:val="0"/>
                      <w:color w:val="343B30"/>
                      <w:sz w:val="20"/>
                      <w:szCs w:val="20"/>
                    </w:rPr>
                  </w:pPr>
                </w:p>
                <w:p w14:paraId="0A2675EB" w14:textId="3EED6A39" w:rsidR="000B56AA" w:rsidRDefault="005E295E">
                  <w:pPr>
                    <w:pStyle w:val="divdocumentsinglecolumn"/>
                    <w:spacing w:line="2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Eka Software Solutions Pvt Ltd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- </w:t>
                  </w:r>
                  <w:r>
                    <w:rPr>
                      <w:rStyle w:val="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Senior Software Engineer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br/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Bangalore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, </w:t>
                  </w:r>
                  <w:r w:rsidR="00221D30"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Karnataka</w:t>
                  </w:r>
                  <w:r w:rsidR="00221D30"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 w:rsidR="00221D30"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>•</w:t>
                  </w:r>
                  <w:r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> 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10/201</w:t>
                  </w:r>
                  <w:r w:rsidR="00EA6E44"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8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 w:rsidR="00232DAA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–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 w:rsidR="00232DAA"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02/2020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2CD44772" w14:textId="625CDC7C" w:rsidR="00C71B06" w:rsidRPr="00C71B06" w:rsidRDefault="00C71B06" w:rsidP="00C71B06">
                  <w:pPr>
                    <w:pStyle w:val="divdocumentulli"/>
                    <w:numPr>
                      <w:ilvl w:val="0"/>
                      <w:numId w:val="7"/>
                    </w:numPr>
                    <w:spacing w:before="120" w:line="260" w:lineRule="atLeast"/>
                    <w:ind w:right="360"/>
                    <w:rPr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 w:rsidRPr="00C71B06">
                    <w:rPr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Developed the Master Data microservice, reducing code duplication by 30% through reuse, while contributing to team meetings on deadlines, designs, and enhancements.</w:t>
                  </w:r>
                </w:p>
                <w:p w14:paraId="49B7AF39" w14:textId="78BD502D" w:rsidR="000B56AA" w:rsidRDefault="00221D30">
                  <w:pPr>
                    <w:pStyle w:val="divdocumentsinglecolumn"/>
                    <w:spacing w:before="200" w:line="2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  <w:proofErr w:type="spellStart"/>
                  <w:r>
                    <w:rPr>
                      <w:rStyle w:val="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X</w:t>
                  </w:r>
                  <w:r w:rsidRPr="00221D30">
                    <w:rPr>
                      <w:rStyle w:val="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oriant</w:t>
                  </w:r>
                  <w:proofErr w:type="spellEnd"/>
                  <w:r w:rsidRPr="00221D30">
                    <w:rPr>
                      <w:rStyle w:val="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S</w:t>
                  </w:r>
                  <w:r w:rsidRPr="00221D30">
                    <w:rPr>
                      <w:rStyle w:val="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olutions </w:t>
                  </w:r>
                  <w:r>
                    <w:rPr>
                      <w:rStyle w:val="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P</w:t>
                  </w:r>
                  <w:r w:rsidRPr="00221D30">
                    <w:rPr>
                      <w:rStyle w:val="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vt ltd</w:t>
                  </w:r>
                  <w:r w:rsidR="005E295E"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 w:rsidR="005E295E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- </w:t>
                  </w:r>
                  <w:r w:rsidR="005E295E">
                    <w:rPr>
                      <w:rStyle w:val="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Software Engineer</w:t>
                  </w:r>
                  <w:r w:rsidR="005E295E"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br/>
                  </w:r>
                  <w:r w:rsidR="005E295E"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Bangalore</w:t>
                  </w:r>
                  <w:r w:rsidR="005E295E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, </w:t>
                  </w:r>
                  <w:r w:rsidR="005E295E"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Karnataka</w:t>
                  </w:r>
                  <w:r w:rsidR="005E295E"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 w:rsidR="005E295E"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> • </w:t>
                  </w:r>
                  <w:r w:rsidR="005E295E"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 w:rsidR="005E295E"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05/2017</w:t>
                  </w:r>
                  <w:r w:rsidR="005E295E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- </w:t>
                  </w:r>
                  <w:r w:rsidR="005E295E"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09/2018</w:t>
                  </w:r>
                  <w:r w:rsidR="005E295E"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2FD6A8C1" w14:textId="6D12AB0B" w:rsidR="00591613" w:rsidRPr="00486149" w:rsidRDefault="005E295E" w:rsidP="00486149">
                  <w:pPr>
                    <w:pStyle w:val="divdocumentulli"/>
                    <w:numPr>
                      <w:ilvl w:val="0"/>
                      <w:numId w:val="7"/>
                    </w:numPr>
                    <w:spacing w:before="120" w:line="260" w:lineRule="atLeast"/>
                    <w:ind w:right="360"/>
                    <w:rPr>
                      <w:rStyle w:val="txtBold"/>
                      <w:rFonts w:ascii="Trebuchet MS" w:eastAsia="Trebuchet MS" w:hAnsi="Trebuchet MS" w:cs="Trebuchet MS"/>
                      <w:b w:val="0"/>
                      <w:bCs w:val="0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Involved in designing and developing the </w:t>
                  </w:r>
                  <w:r>
                    <w:rPr>
                      <w:rStyle w:val="Strong1"/>
                      <w:rFonts w:ascii="Trebuchet MS" w:eastAsia="Trebuchet MS" w:hAnsi="Trebuchet MS" w:cs="Trebuchet MS"/>
                      <w:b/>
                      <w:bCs/>
                      <w:color w:val="343B30"/>
                      <w:sz w:val="20"/>
                      <w:szCs w:val="20"/>
                    </w:rPr>
                    <w:t>DocuSign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simulator for bypassing the signature task in test mode of application</w:t>
                  </w:r>
                </w:p>
                <w:p w14:paraId="5914B7C6" w14:textId="77777777" w:rsidR="000B56AA" w:rsidRDefault="005E295E">
                  <w:pPr>
                    <w:pStyle w:val="divdocumentsinglecolumn"/>
                    <w:spacing w:before="200" w:line="2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  <w:proofErr w:type="spellStart"/>
                  <w:r>
                    <w:rPr>
                      <w:rStyle w:val="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ContinuServe</w:t>
                  </w:r>
                  <w:proofErr w:type="spellEnd"/>
                  <w:r>
                    <w:rPr>
                      <w:rStyle w:val="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Softech India Private Limited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- </w:t>
                  </w:r>
                  <w:r>
                    <w:rPr>
                      <w:rStyle w:val="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Technical Analyst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br/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Bangalore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Karnataka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> • 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07/2013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05/201</w:t>
                  </w:r>
                  <w:r w:rsidR="00591613"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7</w:t>
                  </w:r>
                </w:p>
                <w:p w14:paraId="0F35A150" w14:textId="6C32252A" w:rsidR="000B56AA" w:rsidRPr="00221D30" w:rsidRDefault="00913D98" w:rsidP="00913D98">
                  <w:pPr>
                    <w:pStyle w:val="divdocumentulli"/>
                    <w:numPr>
                      <w:ilvl w:val="0"/>
                      <w:numId w:val="7"/>
                    </w:numPr>
                    <w:spacing w:before="120" w:line="260" w:lineRule="atLeast"/>
                    <w:ind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  <w:r w:rsidRPr="00913D98">
                    <w:rPr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Built a WPF .NET email app and an Online Tutor app with drag-and-drop flow using </w:t>
                  </w:r>
                  <w:proofErr w:type="spellStart"/>
                  <w:r w:rsidRPr="00913D98">
                    <w:rPr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KineticJS</w:t>
                  </w:r>
                  <w:proofErr w:type="spellEnd"/>
                  <w:r w:rsidRPr="00913D98">
                    <w:rPr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479EBCDF" w14:textId="77777777" w:rsidR="000B56AA" w:rsidRDefault="000B56AA"/>
        </w:tc>
      </w:tr>
    </w:tbl>
    <w:p w14:paraId="08459B19" w14:textId="77777777" w:rsidR="000B56AA" w:rsidRDefault="005E295E">
      <w:pPr>
        <w:spacing w:line="20" w:lineRule="auto"/>
      </w:pPr>
      <w:r>
        <w:rPr>
          <w:color w:val="FFFFFF"/>
          <w:sz w:val="2"/>
        </w:rPr>
        <w:t>.</w:t>
      </w:r>
    </w:p>
    <w:sectPr w:rsidR="000B56AA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D2BE4E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BFE33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44FE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77E66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62A4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010A6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260D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FAC6F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2CDD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4828C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2CAB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16871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C0A1F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1CA0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98D7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4883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E34BE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44E4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2A928B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60D9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97A7D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FB097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6EE91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105B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1A5C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9AA3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C3253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D3C99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F2C75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D616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9E6F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BC48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C0409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FA43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D760F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FDEB8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771832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52BB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20A9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6EE1F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6A4C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3EC66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2E8A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0C19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BC3E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FCC89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31000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038AB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BF033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1E2B2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7E23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A0A67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41A39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8B495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79124B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A205B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4C054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B036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7EF4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C844F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3C482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18A8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7BAFC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080904263">
    <w:abstractNumId w:val="0"/>
  </w:num>
  <w:num w:numId="2" w16cid:durableId="464809830">
    <w:abstractNumId w:val="1"/>
  </w:num>
  <w:num w:numId="3" w16cid:durableId="386073739">
    <w:abstractNumId w:val="2"/>
  </w:num>
  <w:num w:numId="4" w16cid:durableId="667639241">
    <w:abstractNumId w:val="3"/>
  </w:num>
  <w:num w:numId="5" w16cid:durableId="554195542">
    <w:abstractNumId w:val="4"/>
  </w:num>
  <w:num w:numId="6" w16cid:durableId="351882191">
    <w:abstractNumId w:val="5"/>
  </w:num>
  <w:num w:numId="7" w16cid:durableId="18453141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zNDMwMzM0MjcwMzFS0lEKTi0uzszPAykwqQUAGlOzzywAAAA="/>
  </w:docVars>
  <w:rsids>
    <w:rsidRoot w:val="000B56AA"/>
    <w:rsid w:val="000B56AA"/>
    <w:rsid w:val="000D322D"/>
    <w:rsid w:val="00122F4B"/>
    <w:rsid w:val="00131519"/>
    <w:rsid w:val="001F6BF7"/>
    <w:rsid w:val="00221D30"/>
    <w:rsid w:val="00232DAA"/>
    <w:rsid w:val="003250B7"/>
    <w:rsid w:val="00344ABB"/>
    <w:rsid w:val="00350A3F"/>
    <w:rsid w:val="003A6DC1"/>
    <w:rsid w:val="003F4D53"/>
    <w:rsid w:val="003F79E9"/>
    <w:rsid w:val="00440A5D"/>
    <w:rsid w:val="00482521"/>
    <w:rsid w:val="00486149"/>
    <w:rsid w:val="00591613"/>
    <w:rsid w:val="005C645A"/>
    <w:rsid w:val="005E295E"/>
    <w:rsid w:val="006162BE"/>
    <w:rsid w:val="006A1316"/>
    <w:rsid w:val="006B534F"/>
    <w:rsid w:val="006D3F98"/>
    <w:rsid w:val="006D4CB3"/>
    <w:rsid w:val="00754D4A"/>
    <w:rsid w:val="007F022F"/>
    <w:rsid w:val="008022C5"/>
    <w:rsid w:val="00875CC0"/>
    <w:rsid w:val="00913D98"/>
    <w:rsid w:val="009751E7"/>
    <w:rsid w:val="009826C6"/>
    <w:rsid w:val="00984E6E"/>
    <w:rsid w:val="00A21701"/>
    <w:rsid w:val="00A32524"/>
    <w:rsid w:val="00B236F6"/>
    <w:rsid w:val="00B27228"/>
    <w:rsid w:val="00B31E04"/>
    <w:rsid w:val="00BE3C0B"/>
    <w:rsid w:val="00BF3E0A"/>
    <w:rsid w:val="00C04372"/>
    <w:rsid w:val="00C37B1C"/>
    <w:rsid w:val="00C46142"/>
    <w:rsid w:val="00C71B06"/>
    <w:rsid w:val="00CD5B72"/>
    <w:rsid w:val="00D40E9D"/>
    <w:rsid w:val="00DB0297"/>
    <w:rsid w:val="00DC5281"/>
    <w:rsid w:val="00DE5278"/>
    <w:rsid w:val="00DF3224"/>
    <w:rsid w:val="00E17305"/>
    <w:rsid w:val="00EA6563"/>
    <w:rsid w:val="00EA6E44"/>
    <w:rsid w:val="00EB2E01"/>
    <w:rsid w:val="00EE331D"/>
    <w:rsid w:val="00F92C14"/>
    <w:rsid w:val="00FB31DC"/>
    <w:rsid w:val="00FD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7278"/>
  <w15:docId w15:val="{7C08F903-6DDB-4033-BC26-2CEC208B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ivdocumentdivdocumentleftcell">
    <w:name w:val="div_document_div_documentleftcell"/>
    <w:basedOn w:val="DefaultParagraphFont"/>
  </w:style>
  <w:style w:type="character" w:customStyle="1" w:styleId="divdocumentleft-box">
    <w:name w:val="div_document_left-box"/>
    <w:basedOn w:val="DefaultParagraphFont"/>
  </w:style>
  <w:style w:type="paragraph" w:customStyle="1" w:styleId="divdocumentleft-boxsectionnth-child1">
    <w:name w:val="div_document_left-box &gt; section_nth-child(1)"/>
    <w:basedOn w:val="Normal"/>
  </w:style>
  <w:style w:type="paragraph" w:customStyle="1" w:styleId="divdocumentdivfirstparagraph">
    <w:name w:val="div_document_div_firstparagraph"/>
    <w:basedOn w:val="Normal"/>
  </w:style>
  <w:style w:type="paragraph" w:customStyle="1" w:styleId="divdocumentname">
    <w:name w:val="div_document_name"/>
    <w:basedOn w:val="Normal"/>
    <w:pPr>
      <w:spacing w:line="540" w:lineRule="atLeast"/>
    </w:pPr>
    <w:rPr>
      <w:b/>
      <w:bCs/>
      <w:caps/>
      <w:spacing w:val="10"/>
      <w:sz w:val="56"/>
      <w:szCs w:val="56"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topsectionsection">
    <w:name w:val="div_document_div_topsection_section"/>
    <w:basedOn w:val="Normal"/>
  </w:style>
  <w:style w:type="paragraph" w:customStyle="1" w:styleId="divaddress">
    <w:name w:val="div_address"/>
    <w:basedOn w:val="div"/>
    <w:pPr>
      <w:spacing w:line="260" w:lineRule="atLeast"/>
    </w:pPr>
    <w:rPr>
      <w:sz w:val="20"/>
      <w:szCs w:val="20"/>
    </w:rPr>
  </w:style>
  <w:style w:type="character" w:customStyle="1" w:styleId="adrsfirstcell">
    <w:name w:val="adrsfirstcell"/>
    <w:basedOn w:val="DefaultParagraphFont"/>
  </w:style>
  <w:style w:type="character" w:customStyle="1" w:styleId="adrssecondcell">
    <w:name w:val="adrssecondcell"/>
    <w:basedOn w:val="DefaultParagraphFont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addresstable">
    <w:name w:val="addresstable"/>
    <w:basedOn w:val="TableNormal"/>
    <w:tblPr/>
  </w:style>
  <w:style w:type="paragraph" w:customStyle="1" w:styleId="word-break">
    <w:name w:val="word-break"/>
    <w:basedOn w:val="Normal"/>
  </w:style>
  <w:style w:type="paragraph" w:customStyle="1" w:styleId="divdocumentleft-boxParagraph">
    <w:name w:val="div_document_left-box Paragraph"/>
    <w:basedOn w:val="Normal"/>
  </w:style>
  <w:style w:type="paragraph" w:customStyle="1" w:styleId="divdocumenttopsectionrowParentContainernth-last-child1sectionnth-child1heading">
    <w:name w:val="div_document_topsection_rowParentContainer_nth-last-child(1)_section_nth-child(1)_heading"/>
    <w:basedOn w:val="Normal"/>
  </w:style>
  <w:style w:type="paragraph" w:customStyle="1" w:styleId="divdocumentdivsectiontitle">
    <w:name w:val="div_document_div_sectiontitle"/>
    <w:basedOn w:val="Normal"/>
    <w:rPr>
      <w:spacing w:val="20"/>
    </w:rPr>
  </w:style>
  <w:style w:type="paragraph" w:customStyle="1" w:styleId="divdocumentsinglecolumn">
    <w:name w:val="div_document_singlecolumn"/>
    <w:basedOn w:val="Normal"/>
  </w:style>
  <w:style w:type="character" w:customStyle="1" w:styleId="divdocumentsinglecolumnpaddedline">
    <w:name w:val="div_document_singlecolumn_paddedline"/>
    <w:basedOn w:val="DefaultParagraphFont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singlecolumnpaddedlineParagraph">
    <w:name w:val="div_document_singlecolumn_paddedline Paragraph"/>
    <w:basedOn w:val="Normal"/>
  </w:style>
  <w:style w:type="paragraph" w:customStyle="1" w:styleId="divdocumentsectionheading">
    <w:name w:val="div_document_section_heading"/>
    <w:basedOn w:val="Normal"/>
  </w:style>
  <w:style w:type="character" w:customStyle="1" w:styleId="txtBold">
    <w:name w:val="txtBold"/>
    <w:basedOn w:val="DefaultParagraphFont"/>
    <w:rPr>
      <w:b/>
      <w:bCs/>
    </w:rPr>
  </w:style>
  <w:style w:type="character" w:customStyle="1" w:styleId="divdocumentseptr">
    <w:name w:val="div_document_septr"/>
    <w:basedOn w:val="DefaultParagraphFont"/>
    <w:rPr>
      <w:sz w:val="18"/>
      <w:szCs w:val="18"/>
    </w:rPr>
  </w:style>
  <w:style w:type="paragraph" w:customStyle="1" w:styleId="divdocumentdivparagraph">
    <w:name w:val="div_document_div_paragraph"/>
    <w:basedOn w:val="Normal"/>
  </w:style>
  <w:style w:type="table" w:customStyle="1" w:styleId="divdocumentleft-table">
    <w:name w:val="div_document_left-table"/>
    <w:basedOn w:val="TableNormal"/>
    <w:tblPr/>
  </w:style>
  <w:style w:type="character" w:customStyle="1" w:styleId="divdocumentdivdocumentrightcell">
    <w:name w:val="div_document_div_documentrightcell"/>
    <w:basedOn w:val="DefaultParagraphFont"/>
  </w:style>
  <w:style w:type="character" w:customStyle="1" w:styleId="divdocumentright-box">
    <w:name w:val="div_document_right-box"/>
    <w:basedOn w:val="DefaultParagraphFont"/>
  </w:style>
  <w:style w:type="paragraph" w:customStyle="1" w:styleId="divdocumenttopsectionright-boxsectionnth-last-child1">
    <w:name w:val="div_document_topsection_right-box_section_nth-last-child(1)"/>
    <w:basedOn w:val="Normal"/>
  </w:style>
  <w:style w:type="paragraph" w:customStyle="1" w:styleId="divdocumentparentContainerrowParentContainernth-child1sectionheading">
    <w:name w:val="div_document_parentContainer_rowParentContainer_nth-child(1)_section_heading"/>
    <w:basedOn w:val="Normal"/>
  </w:style>
  <w:style w:type="character" w:customStyle="1" w:styleId="u">
    <w:name w:val="u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right-boxParagraph">
    <w:name w:val="div_document_right-box Paragraph"/>
    <w:basedOn w:val="Normal"/>
  </w:style>
  <w:style w:type="character" w:customStyle="1" w:styleId="divdocumentparentContainerright-boxlast-box">
    <w:name w:val="div_document_parentContainer_right-box_last-box"/>
    <w:basedOn w:val="DefaultParagraphFont"/>
    <w:rPr>
      <w:shd w:val="clear" w:color="auto" w:fill="FFFFFF"/>
    </w:rPr>
  </w:style>
  <w:style w:type="paragraph" w:customStyle="1" w:styleId="divdocumentright-boxsectionnth-child1">
    <w:name w:val="div_document_right-box &gt; section_nth-child(1)"/>
    <w:basedOn w:val="Normal"/>
  </w:style>
  <w:style w:type="character" w:customStyle="1" w:styleId="txtItl">
    <w:name w:val="txtItl"/>
    <w:basedOn w:val="DefaultParagraphFont"/>
    <w:rPr>
      <w:i/>
      <w:iCs/>
    </w:rPr>
  </w:style>
  <w:style w:type="character" w:customStyle="1" w:styleId="em">
    <w:name w:val="em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p">
    <w:name w:val="p"/>
    <w:basedOn w:val="Normal"/>
  </w:style>
  <w:style w:type="paragraph" w:customStyle="1" w:styleId="divdocumentparentContainerright-boxlast-boxParagraph">
    <w:name w:val="div_document_parentContainer_right-box_last-box Paragraph"/>
    <w:basedOn w:val="Normal"/>
    <w:pPr>
      <w:shd w:val="clear" w:color="auto" w:fill="FFFFFF"/>
    </w:pPr>
    <w:rPr>
      <w:shd w:val="clear" w:color="auto" w:fill="FFFFFF"/>
    </w:rPr>
  </w:style>
  <w:style w:type="table" w:customStyle="1" w:styleId="divdocumentright-table">
    <w:name w:val="div_document_right-table"/>
    <w:basedOn w:val="TableNormal"/>
    <w:tblPr/>
  </w:style>
  <w:style w:type="table" w:customStyle="1" w:styleId="divdocument">
    <w:name w:val="div_document"/>
    <w:basedOn w:val="TableNormal"/>
    <w:tblPr/>
  </w:style>
  <w:style w:type="paragraph" w:styleId="BalloonText">
    <w:name w:val="Balloon Text"/>
    <w:basedOn w:val="Normal"/>
    <w:link w:val="BalloonTextChar"/>
    <w:uiPriority w:val="99"/>
    <w:semiHidden/>
    <w:unhideWhenUsed/>
    <w:rsid w:val="00DF32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22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5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B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2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ranjanjha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anjan-jha-b0bb925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RanjanJha</vt:lpstr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RanjanJha</dc:title>
  <dc:creator>RANJAN JHA</dc:creator>
  <cp:lastModifiedBy>RANJAN JHA</cp:lastModifiedBy>
  <cp:revision>13</cp:revision>
  <cp:lastPrinted>2025-01-22T14:53:00Z</cp:lastPrinted>
  <dcterms:created xsi:type="dcterms:W3CDTF">2025-01-08T03:51:00Z</dcterms:created>
  <dcterms:modified xsi:type="dcterms:W3CDTF">2025-06-24T14:39:00Z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+EwAAB+LCAAAAAAABAAUmcVyrFAURT+IAW5DLFjjzgx3d77+8SqTVNJdBdxz9l6rQAQUQSAOhwQKJmjmj2dJlmRw7I+hYRQR8IJAiNaDkr0J/5q4aKj4PGjUmC63DA2yEFqceskmUGGHn38McIhpmROro7mzd8HpO7ElQaseMm6ocseD/GI06O1iDWGvaIrPQbkvJsJvrMoEReb4GIKH8aiUFyF/uNIwZCKNTFVpm843dt1pgVYt4YgGK7bOyNr</vt:lpwstr>
  </property>
  <property fmtid="{D5CDD505-2E9C-101B-9397-08002B2CF9AE}" pid="3" name="x1ye=1">
    <vt:lpwstr>ZEVYizl56EDaWuKODXHkEx4lg96WRi5X/NUPFhj5x3PYtj49uH3HsIVslc8RvoaKtCgMRCqwq3R9RcUVW6pDnr8CacfEH/CmzvHorV2e4PE1QrYyy1IsPdeqabiq1ODdicZMo+g8fZo7x11tuVxZTJ5YDLpwK+JbwWB8eiPImk/cPplpz5dV5QCangthRwQtkGJ5R9l/32F+JchT9yWsJADlVgnPjEmvsKIBsXeFJ3NDgRqBMxHIqapsUJzNW6J</vt:lpwstr>
  </property>
  <property fmtid="{D5CDD505-2E9C-101B-9397-08002B2CF9AE}" pid="4" name="x1ye=10">
    <vt:lpwstr>WNbwJ6labCmjz/9HmwcfIlEriegl54pctNQK53DxB+iEEkwYIR9/skOwEh2S0/gkcqUZr4AO7YZberayVG3Q8VdWVS/nmj2u1ku6wU2BdTTgiBHF0aV1Q/C0W5s375RBX/HIieQojkMOQvB8fneWjSt519c8NAOrYa+x782ICBsfiukCZbI45NtmE4Kc5VLVgQey0kJUDOWFz9CYIAVTFq08YfKuIejvdOwYJ5+sVjn6jopup0MrwJKMPpmVczo</vt:lpwstr>
  </property>
  <property fmtid="{D5CDD505-2E9C-101B-9397-08002B2CF9AE}" pid="5" name="x1ye=11">
    <vt:lpwstr>1hAbY7UMovHrmo3oa1X427mbHYC3Rlo31ZkweLBSvfeb98aXDbEDUPOE5qRHL8nDDDA6at3jGNu/R1w2PnbkFck/Cf+5XEPowlziRWQBYzGRplMYR7UW4ry1G+4g5bg4HCs3JLsGfxrRcx2yFngY/wD+Dd2oyGMKZTJfc1vZ2GnPSFAgZJTAElz4hg8GgZDGFnCoHJ0I+AyAfObTrc5gm5HMDv/MegvPHCDkJHCoBcSR6+TNKlvfO9Gl+Tzaiy0</vt:lpwstr>
  </property>
  <property fmtid="{D5CDD505-2E9C-101B-9397-08002B2CF9AE}" pid="6" name="x1ye=12">
    <vt:lpwstr>hXGblJs7AylfOaIEZ9Iq8C2Hc8Azh3tz6HnEivkxrwM6wgkoDdnjXLPLyfis9GPsmb2uIeLNxjjogaAzQuIwadpeErHkO2P9b+gemeFluq9anNuwF3GzFBoJSwD5pdfNnOpaJ0YkhJJH7HQclZLVGqg/L1j2YP9baYXd8u3DvcUpCPfdkSaVReJXlAZzVEBIqYM6ciIy2zgyRn6MuIY6cN1FWvJp6Ict8TWVp7xfqRCN2GER5EE1txbuomwORyI</vt:lpwstr>
  </property>
  <property fmtid="{D5CDD505-2E9C-101B-9397-08002B2CF9AE}" pid="7" name="x1ye=13">
    <vt:lpwstr>Jf2XWCMefPPDV1J6GqCVCw3G2OVNd1ztruCCLp/PhK1k2gdRwnq8i9SdW2elH8gn+xaWJ04ODES1HLv2tuQOR9sZPs3L63ZhBD79p/009uaYhNSYF+/QPRbxHJHpvKNLFOlqo+DPWd1UEBR8IS9sFkpahAyPQ8+6+6325RHvIGi29tK4sUWbx1UsGjXUivlFSX8dNtANHnzBTyYNcfxoAWL9quev3KksvnO0TBU8D5bfZhX42Vuhadb1txSDKGE</vt:lpwstr>
  </property>
  <property fmtid="{D5CDD505-2E9C-101B-9397-08002B2CF9AE}" pid="8" name="x1ye=14">
    <vt:lpwstr>qEtGPKESebbZgItrJD+nk9YbWxgbvNqR38usIIn7+nJInmYUTuDJTwmmDgDVcume3QxaCwJaWSfWkZlH6mvrW2S7tYl964G1+duySTVSZO8C1UEz8VOp2fkCU97pUc5NQY0plKAjPV+3YLffiHYC98zIE8FC1eg0aDTGp3jw+Aa1uHEFxRnv6h0WZvr5tJCnMzndVVAa1bbCjGtnimqUpxPeqGF5hsXdA+YDrESzdkANGdf063ws3w8yDmzaUdY</vt:lpwstr>
  </property>
  <property fmtid="{D5CDD505-2E9C-101B-9397-08002B2CF9AE}" pid="9" name="x1ye=15">
    <vt:lpwstr>S6OjR8f/LnrGOvhTLljO4nULiDCh9Ri5cx/Esli8ZAGBsszAHO7fMcHy1gfmfxVi7dbsPqr4qsPEJ/JsEp/dekH1nI/h6JnWQrrbauTDPHAHhaO6VplINwr89jLoxDz6+Y/GPgi6xZLEIqfSeXPIF34fb43RuZ2aTPy0wXqu5+WPoTeUPHGNxn+0iMmA6jA8pVVGGNwxz9PXiY7suSfhmobItAkqYfOl1KRnneaGTtETng3BldUvo0AKlZtsc1i</vt:lpwstr>
  </property>
  <property fmtid="{D5CDD505-2E9C-101B-9397-08002B2CF9AE}" pid="10" name="x1ye=16">
    <vt:lpwstr>Zpo8/r5h5Z+i2kN/L+M4LutsiaegmMV67zFncCKlYbxOnVND6+/Ia5h38cCHr+J5ZoB1l5CzEoVVUA8PiqICqpEM36JO7qjyfrGZYwicCssM2vLIIWfC5TvoDh7AxDNSSYs98jL2II2axQ4obgbqO9Ea/uH1Y2GQ83yQRfzZ5wVPc+erfVfgYXR2BJ3bQ8QoYKtHsnN7f5FGzwHrUlDnd1pdXTj25+lQDv9eSY9G/vyLq2YyvQNExpwT/SyyYDk</vt:lpwstr>
  </property>
  <property fmtid="{D5CDD505-2E9C-101B-9397-08002B2CF9AE}" pid="11" name="x1ye=17">
    <vt:lpwstr>Il+WTJFXSy5AwEK/m/E9lfLC7dM7qQ2sVPUn6fRqvcTn8dVz+2NGj6ORGzc+d1l1xPpV3WdP9WiRcg8QeVICvAK2isbIL/hjtj92lTq0NEyDBy9VEcWgIt2B8vJYTBERMcNjy1oICLIGVv5aBF1JJfuPvWjBBBJKNIrGV8EJC+3LO6d3VdmqikCRdUZakAPwd+/uIC1xXOrz24Trn/tU/U7WQ8MFCA3Kq0mh3m7W/ODzVRmcePs5Q0eZTasakzZ</vt:lpwstr>
  </property>
  <property fmtid="{D5CDD505-2E9C-101B-9397-08002B2CF9AE}" pid="12" name="x1ye=18">
    <vt:lpwstr>7n4SOpTvDR/guR2IEVFhWbDUm1eWER/wfLwwAnbL2EoGf2P2PrfIS8fFzwGZvekq7EzveX0tn4e9YbgiqVbLn9nkmowxm/Env853XbT4qkTgh9rWQjACnU5KX5N70QEUx8T074YWjGT4yWeTcgbYZr/u+jSu2hoCnkxG1bLpRt0T4fosFVDKPz0gRHPCaosWWzsJmPJEbSnL0rsD/tiUOEWZyuzrlKtRnwNwyvDPtiOdLYAxCWOuRtOhLH/puDJ</vt:lpwstr>
  </property>
  <property fmtid="{D5CDD505-2E9C-101B-9397-08002B2CF9AE}" pid="13" name="x1ye=19">
    <vt:lpwstr>EQsi1u70Ji98WYJ63TgC2kvaOYYid/rrZK7ueU3tmkh2LG+M6Tvbiqq8nDbqJq1+15CjA91yaXqcApQM+fqP/pOTPGvewV/4KikbMC7Dg2ZDx+/2jgIp+oyaCI7FLGShkat3pkw8mjU+bTqhv17fn0+v2mSjdYuW+EfGYWfYAFFPCiyPyhvO/9c3b67elHlQszOevDvQK/LxDdlkZbU28foNun1iowOEl1rj5nRjJa/BgRmL/K+E5ZDLg57e+q9</vt:lpwstr>
  </property>
  <property fmtid="{D5CDD505-2E9C-101B-9397-08002B2CF9AE}" pid="14" name="x1ye=2">
    <vt:lpwstr>gyZHg+xBCuSoDSmXHDoX0FC+Qjp1w8d+muNeAmlkA+GCtzZ1ePpqx6y/ativic5DtcjJpiZ7lWVv0/lCkavXT6s5t9ASv9ozdIX/7jOJGjNHOK6qU/H3NdaBqcMnEAdiYJr5Kalnzx23j2f7e3RGHrc5ec771njMQJIzkF3DBiYkzP/zEBtvpsBKZRLP50rTb4IR/MnwOu2RBteF1TEEStW2D45u9l3uOKFMGgoKS2eX1nbvohHTx4vYl74DS5R</vt:lpwstr>
  </property>
  <property fmtid="{D5CDD505-2E9C-101B-9397-08002B2CF9AE}" pid="15" name="x1ye=20">
    <vt:lpwstr>FfmzMkI47cGRWFx0oVfcWZBbzSnDZ/aXEBwww4CuwCQYNMLvxMUTjczMjNs6FsrG0DRCWY12piCR3M0r9Ve6KECeJ9SwpeG/2wyMG2st1zUrG9TvFoHOaqyWI+fpjmF1nBsJXu65xM3rvGNiawpGH/61VPReY+l96pwhKge1OfJI4pNM4PXIv7+qRxcdFTMZgqfoSdY+aBmwE9seF/V0O+pvMN3gVU/41C5tqoIEOKVcQt3P9CL5GptlxrOWpug</vt:lpwstr>
  </property>
  <property fmtid="{D5CDD505-2E9C-101B-9397-08002B2CF9AE}" pid="16" name="x1ye=21">
    <vt:lpwstr>XCc02gH0yj2lPHo33zmDMZ6XmXJTuYpD3vWG0pwv0lwAL3U/yYW8yHWG1LVDPq/2i4LTH/BLY7zl8xXaMsP1nbQkfrBHzqz2NU6owlvWuNA99+dqpgY0L1y0XLC823SE48h542q90QG+nx4lA97q6u9fInYSXcCoaKOFaJG+HoKlhrM75T8arFTNPT7rFhV/lvW8iCke+E4eeRHoGHGTfHmLu8PaUcEbA1wSLDjQ2giPXtvCCMcwwKsu8Wvt1Me</vt:lpwstr>
  </property>
  <property fmtid="{D5CDD505-2E9C-101B-9397-08002B2CF9AE}" pid="17" name="x1ye=22">
    <vt:lpwstr>/+vD+rFP/GLjJ1lC+/L2M79xuI0Q5a0OiOmx5H/EqqxafHUD8GuuZfugYY6TjPc43lYsQGFYgKb6PyXZvIuzitSxKSXnsGQdw+YeGh5Xzvu8XUiuYW3jA442KV0Q1LflxP6KJN2mnul8TN1MQ7LPH6RYVbQvTybv/sZxIVvFmDeIYTXkWO9Yd9cGhMZ2eNCO92Sb/0OEPS2O7qCuE35UCD24HPTHIapI2/LobuxUQoTWNTwtzh57frqWrTSEx2m</vt:lpwstr>
  </property>
  <property fmtid="{D5CDD505-2E9C-101B-9397-08002B2CF9AE}" pid="18" name="x1ye=23">
    <vt:lpwstr>vo4AYCzxmkzDDz4NIRfLjY87UBJE/fhEyiZMLtoItBG7fFn2yYOqrVyjNFrkE0XZPaX04kGQGtIzPTqdjdPh8lGIne5/qhGVH5Y5e7KwAzET2JmVnqmu2kvqks5d82YsYyLekKcO0ikyUDCgICcrMwTYEvkCD7Q7fUk9p2bz0tjTy3USmP3n4a9t9BgkK1uXmZKbNVTnHSl9Ci8DTRIf+ee3mRhtVL5msIfh2Mfpk2PCpOdoJc/n7U22dBBac2U</vt:lpwstr>
  </property>
  <property fmtid="{D5CDD505-2E9C-101B-9397-08002B2CF9AE}" pid="19" name="x1ye=24">
    <vt:lpwstr>UQXWIqM8uXhBYqkVNwbelC8ZGl9Nc8Mh7gDaNed8Fn5JS0BIEf98/TxUczZijSEHz8qtGtMKhdFxfhbJLzjrBK+9DeREvIVAnyInM/7bGSNL921my3snzFe2Nm6XQ8ndQ7MLRKJ1wbnCkj9QbE+9T3tr0L8R8S0QxTnaEjl6IhwRASaJJpaopPzQTXtxvP6EL32nNN27EBVLBWG19+/AGfsD99gK2xp9dfB/DnQABBl0ZYqR1XZVNktgkUr4JWM</vt:lpwstr>
  </property>
  <property fmtid="{D5CDD505-2E9C-101B-9397-08002B2CF9AE}" pid="20" name="x1ye=25">
    <vt:lpwstr>55h29Gt4nhSKbW+3BRz9GYg4FGGPtqnS7rEKY0vYDshSwFiAetmqwmKlMxSQwMAtHuN6m2tnkTF3mchDyY/1ltPt41F641gWHbBV3+ALxhr7uKGHXZpRTgfzLv1nBDAZ/4YCqR0aXRhUFd7XPjao87UvQfmExj8sFi17hxZf9tG+Mjwd/qC7ruTEGiPq7XzrAU57baxlMWiRFfM5GXVJDPuAqCT+/Q6A3f/mrfkvgyUnP9McTQLTIKBizf6b0yS</vt:lpwstr>
  </property>
  <property fmtid="{D5CDD505-2E9C-101B-9397-08002B2CF9AE}" pid="21" name="x1ye=26">
    <vt:lpwstr>kLx2/lYKSNCB2DUcO3URha7zdmGeFlFJtmi4j2pPJeUPn3SYCM3f8ML8VZ0RzkN89gdhTVdwYZZehdAl+pRIcaHRodj6CbXqOiTHh3TsmGHMH+oDheMh1aD/LcIpApQ98+MwQuuDtVpYuAgWOu4zQCk/NZ+bh9/xjPb4unCP1RsI6LqqrnxjEruZeJgsa/srN1Lk8fNaCP0FdX5Y8D5DPk+x9ng2GzwTneRs8noCj9iaYpF+uDY7/wxiXh+B7iu</vt:lpwstr>
  </property>
  <property fmtid="{D5CDD505-2E9C-101B-9397-08002B2CF9AE}" pid="22" name="x1ye=27">
    <vt:lpwstr>PCCXiGQ/i1ZR8J/aCqI10YONAQcPpWEmSclV/2ZCKnwb9f7Zk7oU5ARcllFbShjkJt+7aZgfKCZCnlmzTulCN4/18hDPYtg6vehTKR9OI06Auz/wJ3e3UlaH9PRy6BjQmOU3tsFe0xaz724KqkBYAEKqhPtqsh05wUcbyZc+K4oUUQHzxaw8qzwWnoQicKhlvnvC/XrAvrIcHrpZD3QSl7f4/uAUbjI1WhTsoyHUd8OkmD7GIv1UwrN4Mt3XPzj</vt:lpwstr>
  </property>
  <property fmtid="{D5CDD505-2E9C-101B-9397-08002B2CF9AE}" pid="23" name="x1ye=28">
    <vt:lpwstr>AJNrYEktVNcJdWm8t/cSiNc1KD6JD/3fdRnsn3W5w2TXfjhb4sQqN2Xsccb4HcwGngRukmy6ljzKhmmmBuNV1goQGK0wqQpNUJ1SRSkLvSncKcWuogAEOwCj2uI7+MouiuYAMhQcDZ0R8eK1air/HL2fiD4+2wAZjDZ3n4tRMHCmnthC9mqeA5R/c7HVKjd0sPSI0m5LQHp8leDOnPyMZ6OJGklBa3Atpv4hQhHvBViTfBU9R5iKmxSq9IMzClz</vt:lpwstr>
  </property>
  <property fmtid="{D5CDD505-2E9C-101B-9397-08002B2CF9AE}" pid="24" name="x1ye=29">
    <vt:lpwstr>oQ9tJf0KEPUnNNigzvBynIccoYNh9mJ9naG+lEqjtvEe+v2W1Vk1FdMLqZ7OpCh5M/UaDxrZjMJFxvEZEPA7On5flBalJf7aRxdlHSrrJArW/IUThvtajbDMEb+l3oqt/TdBQeWEN8CjrlPdNH0gxczWAMuRhC1DUcE707t9KRKWrF74mvWL0rcIgeAOL9tnQVyalPsBVZmLd1LxLmB8I94skGxTAVWAMnVydBiaoLhHdQeZPe0iWwHBbaMwZMq</vt:lpwstr>
  </property>
  <property fmtid="{D5CDD505-2E9C-101B-9397-08002B2CF9AE}" pid="25" name="x1ye=3">
    <vt:lpwstr>ZXYwz8NKgv51/wWvhQgvJsjFvz72ztQH+UfdLtIWr2jPkCCicE4kePmvEtUm+mBG6ylPp2R1HbVXj4PA4HVNrUHpYWe4B8xMJyphi80+3aBhc+Pg91lq4Oox4P0oS2qUMzWFVbEQykmDhy73Yx/Mnl3WChXiYwlo+rrp0bzNYJYDFX5ODO2/e7Njtw6htYwzVNIQzt64o0ffQjajS0mjpVRnfn7m5B7TZvEWcjWVv4A3uiJjL0c744g+5TyLaZA</vt:lpwstr>
  </property>
  <property fmtid="{D5CDD505-2E9C-101B-9397-08002B2CF9AE}" pid="26" name="x1ye=30">
    <vt:lpwstr>aLvKBJrYPlZDGbb2CqJr6eNnlHPf7oR+AWmQJakrkrI8y0xsEugzZIU6lxsGUKHA3dcdvdWP+YZSlcKbZz/vpzNij8DbCwvyCWNGOWcIBbFdzvKY8ZMO86ywqeB8A+rafedVjcEYY46gHKMn1YVzBziypnlayqIsmj8YsNjWyd7nAMNwaZYRoiQPPZg3/Dj+BP45xHsmO4joZBmlKck8f/kkwS/jzzZ5ang1DN9KMwKaIa2ejE7XVuWgUwW3znh</vt:lpwstr>
  </property>
  <property fmtid="{D5CDD505-2E9C-101B-9397-08002B2CF9AE}" pid="27" name="x1ye=31">
    <vt:lpwstr>Zl4kXcoj0g/a0LZ++w03Fm/DwYXuom9zA/gjbz++SYihz8KmCsCPMjQBVxmtf295cs5Ni2L/A90Av1BkJ6a4TLncSrd82U1D23l+4EmBCY6xF2i9eqH5S4yjOhkeyrO/wWKxL1VKw+h6M7lTnWN4XIF0BrMC9NnB2pW8hXkXd/sOvNgX8jWvJ+/34PzQ2OEk8EN8UFYw/jziYWZW7zI91X9k39J8/hY8qocAWaGoBZPA6sOediNwF1leQV9rBhf</vt:lpwstr>
  </property>
  <property fmtid="{D5CDD505-2E9C-101B-9397-08002B2CF9AE}" pid="28" name="x1ye=32">
    <vt:lpwstr>0xCrAaRi8IPzHIBe0BuuD+Zui19MDRbaGjgsKlrcNISHUeoWR/2ZtTCf2x2leT3UBv1bDeWRXE1O7/dZSQ9omPIGNTq1JlU4Bz/DkyUGxF+88flJWN8ejdQ6ICy4IRmXzdx96+1U/D22Z9Bg0VgGw+Ms3uBIT14ahylMefV7boTCp+S725sHTusMHwKyaOCgI04Hd32Jm45Z3t0wpIUxp7HlMEuKGQcmuwFke/tyznWlM0545MBJkfdblKPclyI</vt:lpwstr>
  </property>
  <property fmtid="{D5CDD505-2E9C-101B-9397-08002B2CF9AE}" pid="29" name="x1ye=33">
    <vt:lpwstr>HxNXqQJbT0GgjwP3NFFOnmugiyhn8vZXFaUZNwV+MhXuP8poEawBcHZnti2MrFVC2JlH2s/XJ0J/WliyKzTGQ74bOJZBijND+0ds5D7KvUkwu7wBbBHgkwnizSLikaXQO6szmilt0GGQ1sbwzV8jD0ZVZBgNLf7kpUQvO2AMzhdnaxcae8t2JdQoH++gwAf+4hPI0aRQNT36zeKonL+b8awQPTP/lz6XCPmV1ZtcfnqEmD5Rc1csKP4q15RM7rR</vt:lpwstr>
  </property>
  <property fmtid="{D5CDD505-2E9C-101B-9397-08002B2CF9AE}" pid="30" name="x1ye=34">
    <vt:lpwstr>Zts4LlwMzCpGE75p8Fc5ciiBb92D3t9lf9K4ZSTgoLivmM3FNk6X41x8Y6NQSJP6HFLiB2Rbkkfb+gY5PprwqDWP37JVyLgc2vZG5Cy2G0AHJBT9p4qz25clLrknMEBj/VAxaAMVr7ykGYvwIGF43KtCUqxbkd3lWG6q0zDrQimVRMQTwchyikWkFxcByntjGXAQ4syq0bI6d8gxq/00lThxKsAZgffideVXtgsQ+KIrMQm0auE/qztDgUE/i43</vt:lpwstr>
  </property>
  <property fmtid="{D5CDD505-2E9C-101B-9397-08002B2CF9AE}" pid="31" name="x1ye=35">
    <vt:lpwstr>TYHrWrwkoxsK4bEzVLYJxl4U9NVMSA3VEOq9qOyFJVxxbRT5Z2MP5y8X/dLn99NnxoUvkWf1cWgaiVx15Gy439KIQLSzOs7B52o9k1LerUoO6MVamEk+gN0LLkVLdWC8aScb5ScPPH+ojnz+cYCc063XkL7QdB2amJgfOBUhYye/rq7ipoD1HgLpUAtLAWlMDIXk0sctGpHBJmhh2lYe2IuXfVRt9PwCmmRgIITBJGwP9BFJZl9H+N3mtWYC6Vp</vt:lpwstr>
  </property>
  <property fmtid="{D5CDD505-2E9C-101B-9397-08002B2CF9AE}" pid="32" name="x1ye=36">
    <vt:lpwstr>ZJNHGvg25cdKFIw+McZ+ERavdMHOBXhwQWCBWPqRqMgvHQoPTHfvDJIMBSRTQ8Bk+6uVPzglyTqRu4izKVu6r/gGeqJloWQwu3CfEL54i7Ldjfeaei8wFsqbvz1pqGBwquiUr3MJfha+owHxmZzzVuTs2BOdehC+0hWBNe1fuIxjayXw3RnGg/7iF8wZ2m73T6eiO8DidtrVBwJLS3wxi14w+wi7OJyGKLPbyQwvdvrM/6Ql7qF8cFGxcYd5INv</vt:lpwstr>
  </property>
  <property fmtid="{D5CDD505-2E9C-101B-9397-08002B2CF9AE}" pid="33" name="x1ye=37">
    <vt:lpwstr>5vh6c69WPyyGHxEdfqnUtXp+rRsfMzvaQrODKDopc1aB7gOb30TInv7UPKnxPsBoWuZHMZK0H5o8rBgVuLiwq0QKV0EusLX36Zmza0casM9rkPjVfat+1BFDrSpGS/2bZQM8aq3BncKxCwQmzPkv/k0JAqwTzTPpR9MVNv9PeHMGsgaG4LCykJM1K9/kideL9a8NpUZzL+jqnQu2ta0yJ/iHfzfgFcunxE3YwIlKFiv+KlsaZUhJv4zjViY/ZL2</vt:lpwstr>
  </property>
  <property fmtid="{D5CDD505-2E9C-101B-9397-08002B2CF9AE}" pid="34" name="x1ye=38">
    <vt:lpwstr>VGT79MBXXUYUGUmsSKxpe4NvtbNfnuT8euio0fmTy8j07+Si08YK4rCI4KqXOuVdAFfg9kZ83PADKmeyUYves63jP67X8m717xydr7dljWnGyzLHtUbac+hWiKm+KlZuzjM8ecLgftISoxM3sDSXsCb7BXhUey0mGBboab/c2tMcysq2b+NtYXl9LwaTXF4Jp5miKmmzE0KJIYaVwLwxe5G8oVFY02d54X6KIFdThimkm2BlIE595YpIFe3ntR2</vt:lpwstr>
  </property>
  <property fmtid="{D5CDD505-2E9C-101B-9397-08002B2CF9AE}" pid="35" name="x1ye=39">
    <vt:lpwstr>uqaRI37CBHJAFBXohvVMCq1iVjw3xxpKE+v/c3oMGday/dwtoRwE70SyPxY4h/ZXjGk98jPH3VPAX4E5q1NPJYkms02CYdg8Wu32+Zani5QOkUSYC/7RaS4FHBs4H1VZBLtP6cpRRmLYpO2fS7PFlfJf43qpWK167KRmXhrLfcUQMeA8IuqKs8EtoVg6m7WF5dkY3K26a2v+vljJ2JmD35CxqCpqnlC0KkZRSFP9mo9csdDOkMafrbP87n7g4VY</vt:lpwstr>
  </property>
  <property fmtid="{D5CDD505-2E9C-101B-9397-08002B2CF9AE}" pid="36" name="x1ye=4">
    <vt:lpwstr>GoNSwLiFrHHr8O+5VsBS3wEiqJhBeaglcDZTb2OqZQLVYQYuHLmjCPoo/7h2vUbHgN8mHiURz3AdCEQB6O6+inWQ+A1HTYt5U5b4z0KMsdchVqrT8gEkFIp48LEQcqtZhuuxwVSBPws5A2RTqyM7v10TCV2TyWZ8UJdg+aZIvaT+sc3qb4rUgtQaDPVO+spLSNQYeQWCOrOC31KTbjrRGpsHxRbkcDvEQ+8B064+v2ATzQ7QgDQVmlJWBB1/xET</vt:lpwstr>
  </property>
  <property fmtid="{D5CDD505-2E9C-101B-9397-08002B2CF9AE}" pid="37" name="x1ye=40">
    <vt:lpwstr>Wi+Q/ZHnt/DFig9HQHciGrV/d1SVWPcXVuSZKpBgAklHj2W0z5xte2b5FwI0+6xZf/2hLW+X/mcMMDG6OwL++XT9N/tBbcQXTjMWCHraKP8Z6GvvbvHgRizRwQu4foGSPET/PDj1M8nvA6RlgSgafQ2qT8Ne0bEu2yEWtAJwieyqMiF7NgXSYAA42sFvgXDlh3QmgA+SKK+EpjoGJcvzGWgBlOoBcQHwEiOOIdqdmuww6qiBRQEhwwprh7Y7DhN</vt:lpwstr>
  </property>
  <property fmtid="{D5CDD505-2E9C-101B-9397-08002B2CF9AE}" pid="38" name="x1ye=41">
    <vt:lpwstr>uXy3MJfU3DKV28rlQgvV3zVcFhZ+/C3+K+AzyxmTrjx8tHrtkQ3WeKGBEv56TjyOxp70HVlFHzo9/SsZrG32bs/pM1c3PhSfe8wt8Yws09QIM5raIW0cWd6m+5z4VS29yOmpDUbY+1NdOpVL8MV/KrrvjtP2GcWseE+bUjd6vv1ipJAAt2SEXhPLKABdouAyqf7jUIOrHkAej6XsxPhr82jFEJJbB3yf1zZWV92iREhFfHueYCTHTFuA7xAzHZS</vt:lpwstr>
  </property>
  <property fmtid="{D5CDD505-2E9C-101B-9397-08002B2CF9AE}" pid="39" name="x1ye=42">
    <vt:lpwstr>TrZI9XlyhaaJlOuVCG6DIB2pkeYjxFhLGf2uOTLxin/pK0HJbXYSFGt+dwGi5P46d1Y3GAnawkRJUCRl1CCv4yDt7qHkiYaOFoYYcB7qbrRBz+ls0a0rXipOPUQiM8JWxde/h5VXk8A++BUrlZgHFiBt1KanCb8xOA8N+nL4DQXGWkp5sLTkSikktHB6kMp5P9d+T4hggJWsC8rM6qFEvhoQJubgqY8ZgQzsnJz/jUakagCuXQ6h33nGoCNmGHw</vt:lpwstr>
  </property>
  <property fmtid="{D5CDD505-2E9C-101B-9397-08002B2CF9AE}" pid="40" name="x1ye=43">
    <vt:lpwstr>OBs6ZnlLcdQ0u8wmx2csmvoz+CRNGtOWCQEnIpq7pJrHxY8MDKeTiq1ofrjR5gVPew3xWhS2lBaWvOPf0/blWpTypW/Ch1f42pFRfz9hPpPR/CRxfxf5wsQhYKKgMoNJWlxKVTViP1CsyNmhScYtEt4Vm3tgYQgDCqGV4kFrOhVaUF6w4x4kAidAAYlIh3QNjh1BaKn60elQmV4kDCG81XndAkVIjXVfxCoEB1SKNvpnKgkDbZw98gYB6ubnI4F</vt:lpwstr>
  </property>
  <property fmtid="{D5CDD505-2E9C-101B-9397-08002B2CF9AE}" pid="41" name="x1ye=44">
    <vt:lpwstr>KX+S1kNgHX6OWLxv5tnUllZC5h6qiXkSRJPBSv6Jog4+fDPliOAS5XzGPx4K2lPkB9rdaJugjV2+Ksz8+0vlSD4antCFHEtmzAIudq+E6qQ9juL6FdqNP4DNQDSYZCXvagRKqvQWm+CZIlbCxNIu8znJKQL6VdFmyJA/d+KZ2SR6hLm+B9a66SAU5l+27eWQNqwI8esX75tzgdJIO/7PNH/ovP3x3Rl8sZhzY53D+rPX37qETs3Qf3/c601B1vc</vt:lpwstr>
  </property>
  <property fmtid="{D5CDD505-2E9C-101B-9397-08002B2CF9AE}" pid="42" name="x1ye=45">
    <vt:lpwstr>kFu4lmbI+e89OmZ0ZtadVipG3lyUs0nDs4n03Z/hn1Iim5DHIAIg5bqGY104D/hh/7pe2Rafp5k8SNAUK6bj7e4lWF7PqxH54T0TjCmBfNYVYqFUAlW1yuJExqSBg1nrW2EVMWzuPWBls+xv6GdiYWlyf2jBpZjFgfY5kh3009bsJaveHHlrVSX9Cg5oCPl0bnXDoAZSH8cTbvzQyXQGLl3Om+eld4JAub8fxSJGX/0DzQeAvof0tbDJhLyKnDJ</vt:lpwstr>
  </property>
  <property fmtid="{D5CDD505-2E9C-101B-9397-08002B2CF9AE}" pid="43" name="x1ye=46">
    <vt:lpwstr>tARnbmLwxLhVN4P1pVi/zIUncss+hqJww2Z7vijgMFV9xGOCUcwBq4Q4UlH2a9siCe4jlHwkLFSXbZfjbejsgYIXi0yVSCzAYEK/3jd+hMnJfFiVr2jxDA12fsOG/OX8MHLcmtp9WwVarsPAtk8P5yKxLECfJ1RVaBnizCiTa2Q4oNVfUXPZ5R+h/xb6WwBfZuVWrn0YUdOJHgx1QGed+x052QfZMaP+IYvGG/Ji4bP4n84R4II5TcRPUk7JIyf</vt:lpwstr>
  </property>
  <property fmtid="{D5CDD505-2E9C-101B-9397-08002B2CF9AE}" pid="44" name="x1ye=47">
    <vt:lpwstr>PTDaw4z3RFb4ZggDN2FkU6RAN9SqNmZYH02jtvrc1y4GwxnPKIIe8Cjvizv6z/FjSipvEe6yzqrbWdbrxTfFX0Z6paR/xsec96GoNMF9ZDs88ecHqrVvFiX0mvZZKxzNEnr3ZReFyIzm2D6YmclYHXGV0Bi49zCinoUQS3I3bhaI6jtPqevCXJz7mjCDhXhaYzD+sfXxRH85VJQ/39zLBoS8perg1LmlO6h6Pqc7P3hA7xtWP9Y5wEQp+rPK1c2</vt:lpwstr>
  </property>
  <property fmtid="{D5CDD505-2E9C-101B-9397-08002B2CF9AE}" pid="45" name="x1ye=48">
    <vt:lpwstr>8cPRGWrVcEm+qjpUAt8zbmrsIayJnxejPuwlLwla5uNpTUhFYvz4ErbA5LyWOdlctZiy8Ych0KShzivi03H6OUqC7hNaMido9hARWXYaw18XpF8AterPnAM2xix7v90TB3OQqxqNhnpEZ+yWsByJ6l6A6vs0XxVdAI9EmCRAlHpAN6zQUarwAIJMu2YDv94GJyJbCf4svHFON9bREHkSzhuJsiFNyOn9F4veKVIPqNd+u6yo8XOM3C3m7nkbf8v</vt:lpwstr>
  </property>
  <property fmtid="{D5CDD505-2E9C-101B-9397-08002B2CF9AE}" pid="46" name="x1ye=49">
    <vt:lpwstr>q1JdKYEGy8FX05+PPNGZYfMBqqdHf4pKB3mhclRD6U4vgJQfhd3TvATJ6KbFNMP6NU/meAEcxqk2dgy3Dw/GevYrZSHXiDP19iCP1CGqLencfJI6QuRGKAI7RXixBi3ubCxHQCav7VUx9ICtf8QToz8uSvAtL9g/9gxKx8f66K/yLkZSvAfUdZxAvuIOxP6eQsemW3xSLX1VB71XAmMcpLEojwIfOdP4jQ/ggxcEthKR9BmSAwUX7Tc8M2h0byw</vt:lpwstr>
  </property>
  <property fmtid="{D5CDD505-2E9C-101B-9397-08002B2CF9AE}" pid="47" name="x1ye=5">
    <vt:lpwstr>ClPuOzBHujscwSxyqxKbnrbK9FvCBgrMXJtMtsRHGhGQ23q1K0XtPa876DOGEQIIcZ1Swxx7z9FLzXgppm7f35l6PVHZy0ghBgH9g7wLEm72GnqB0vtrp0Jswagatjv/kfnNerDUIRR+q6GXQZ4Ckm48BdLE3yHRer/tD/N4dxAYU5RCVdrfTDh+5TnGOGy8oo5eveUKHNvOvzxCyML7MybMe1UJtD2fOcm1p9TC570X8MU9nVUC7vAIegl5FI5</vt:lpwstr>
  </property>
  <property fmtid="{D5CDD505-2E9C-101B-9397-08002B2CF9AE}" pid="48" name="x1ye=50">
    <vt:lpwstr>wCsn+PA8wTm67+416eIiNFZsd29sbATZx6VXN0704jbfD+H79ZHUIpoxh+GVwaqaK4VqMjde+aoxLku3nszfsnZKumY7c/OOfi/L02cztLCzLn9v9VYflD/7wJb6t1/z0ModdEMoKCBkSbFI0HFhYwV6c1DjUbwe2kx+4Ob5MdSHqMglOGyza5doihN2MCG9Rz/f64qF+2d14+OlE3jV4vA8JPDhZdYL2O397+LqK3eXP1tGgjfdJvTX7GsSmzY</vt:lpwstr>
  </property>
  <property fmtid="{D5CDD505-2E9C-101B-9397-08002B2CF9AE}" pid="49" name="x1ye=51">
    <vt:lpwstr>fUYuwFwaUtj5WEZ2JBUgQoMK1P8IbUCd8p0zrMInjqVdvWaeqt/FWH7bnP6JVj6IJx7yIgAFG03aaNbfX9V4o1AakobTOLHsj8w87nzhtwbkbW8oKdBlz0lKo1Y60n9Q8YvSbc3v6lpSFhTJhiAGKw+0L/fAkw8DJtKiCWH5q2O0PXFX/KnJ22DBXwWrEqzzd7v04py+OaypcQ25Ee7OXniT8yJLWLeXmou4PH+VqFMw02nkpb+0Gq3T2jXJs7i</vt:lpwstr>
  </property>
  <property fmtid="{D5CDD505-2E9C-101B-9397-08002B2CF9AE}" pid="50" name="x1ye=52">
    <vt:lpwstr>Dd4zPCtS/aZZ9ulNdbevLftpLn51loj3LajjBzdfoCySNKVha1/uAss4maVZZwGTe+mahjiowWFQCZ563ibNf5KbFYE9OXUa0S59WWDDJG/SgHdWg0nIHg/8WLHukuY1akXob61tJYvMBrYTm2MyIBL0e6w/4YJJvX8B21GOsypjRQra0Cs0pq6QlnTZ+dLXU1SJzvsNmkDfVQ82XPXm0eyCrPBaJVZLo5poNLU5WPCyHsmC/aVlPUQ7PfvH25B</vt:lpwstr>
  </property>
  <property fmtid="{D5CDD505-2E9C-101B-9397-08002B2CF9AE}" pid="51" name="x1ye=53">
    <vt:lpwstr>Te9Mp+QIwm/xOjRyxHP6JckGYJrE+O8sH/L7yd/zxZswtA7G3XplWWOeLsvPGuPRrqc989eQxL04pdZTccF7/howpE/wRcmfDEwdZ2YFs5r+xV6FVZv9cio4lFyFQZcumRs5+0NmDWL+gxM/ILVu6yL+rxMB9k/F3BPw0T+m07n1G+lNpctdJ/ay6jbmAG7+UPiAJsesjBVhDtCTC6vC0O5Ecl4OEyjn/jred2MD/bDYtM1jm9SLAncRQbq+1WI</vt:lpwstr>
  </property>
  <property fmtid="{D5CDD505-2E9C-101B-9397-08002B2CF9AE}" pid="52" name="x1ye=54">
    <vt:lpwstr>wMDONiuXf00PMeskPhq7zGjnjShmvZJKUY+Ch+6q2RRQUWd3hQCHjsiFXu4usv+AjvejFwBE6n4s48LcjghkWsA0p85H7H8oMABFK2qOKwfUuW1h+kYHON5CjOai18HEuJygsVrBDztv9Uz4VoyikDQjci88d7U87i9Tb4jp8WbclTPCy/edyF9kx5DMhjiP+bgUnDsLhUg1KpdfVWKVvjUAvyyvD63fJaW21Pia8m5J4LIEFOAsDalombpBn6I</vt:lpwstr>
  </property>
  <property fmtid="{D5CDD505-2E9C-101B-9397-08002B2CF9AE}" pid="53" name="x1ye=55">
    <vt:lpwstr>f5RQxRJNuyz/OVY7wYu+pWC2d0rxUZLcC4GMhf3eEDhHd1v8ZRX8vfHxMZpmnGh65SD0k+cb/RfUQd4F4fHE2UTqeYfPVxUT7sKUkbxSvj7IEWyoAm9Xc4WFWB5Ns9D1GwGMFpOEM0UKhvMCkME5jvjQl3ctFS7H3bkPigCjp8MZKyrqGmnYj86cfzdBlayXQ41BenYiMbwZ+mqFZEanYL2jXBgfwUgqnwslQiisn2x5C67+2T9N7AL3SzQIUfa</vt:lpwstr>
  </property>
  <property fmtid="{D5CDD505-2E9C-101B-9397-08002B2CF9AE}" pid="54" name="x1ye=56">
    <vt:lpwstr>JP80lSH7ibtTOIcBEOYMpEJMg8bCBgX09ZHup4JmBCtCUQgDy7SP5GToOzazKTOfyNekcGPtEHKYgcMeSyAKqEO2K1gvklRWoEsTnrfKs23Bqc5fF/7xj1RhjdnhwBbDyEY6xP7720Ngz29kJvcbx2RHgtGNxNoToXF61Hkqmi/zEOXEGqaum43kDH+/bvQZ2kiusGctgGRYNsOwonQDAS3FyI1pzWBOJXBYFLXQMYIXVwizOvzZpGo+Sb2p/C0</vt:lpwstr>
  </property>
  <property fmtid="{D5CDD505-2E9C-101B-9397-08002B2CF9AE}" pid="55" name="x1ye=57">
    <vt:lpwstr>dksuwU21iAWs6GxEdfzJm0N2yrsiCyUOtWqzGuBzKVMkxob6wHMuGK7IigJGtFtmXtzIT7o8dpaShjQxUJWZtd/xfeDB+qYDdTeP7383SBGOTToii+Lp/IwTL8sAUD/aRDYnmYoPQXh5plTFEeKg4xLPv0lgbM5MRzfHwCYZ/LTqx25/wCKRmv0itjlj4fD3HwrQ8PXaDHDdKGW02htkecqcMs2Fdei6FhAhq3i8x/5ANMqe/L9gfIrBvyJrWTF</vt:lpwstr>
  </property>
  <property fmtid="{D5CDD505-2E9C-101B-9397-08002B2CF9AE}" pid="56" name="x1ye=58">
    <vt:lpwstr>5tF8w0DhsdasEnwL5G696Qxm11tB3a/Q+sZ+mMRy1f0D924TIfuTwxyRkZJKhAw6My9blVnmwU4aZLPffuqVJZmbQFCNCqyTeSdPqRjp5hLWAo+uEI11eOa2uozpEClc3T8yfs6V9wPRd61k1J0Ix3IbGm16C7eNSTBCUrTOKaYu+VSYP08L6PS14qwat4x6eS7Baf/M2xG0+D6qpF8P07Zt/WiV2np4/b7oKQICNZBZ6jrxHcij8hEciQkeuzk</vt:lpwstr>
  </property>
  <property fmtid="{D5CDD505-2E9C-101B-9397-08002B2CF9AE}" pid="57" name="x1ye=59">
    <vt:lpwstr>5EGr04BGS5ve17YFzz1w4kSfBgjuDnrmS3dp4jwZ2iS+hjgg7l79lfcpRcr4iCLgo2azMS20wqm9F/88a5HFYwGELaijvS2gMpxEfjC1Z+7X9PCrDtYC2bPQE+A5o8NHrDI9qrX7MxAhHhIQd2HgoBYR4FyIre+QQfu8Ox1Csd5Y3z6ZtBoTR6zgklktoTewMw+Ut40V+uJdn8+5AoCpuojoybxCzj46JumoeKWAMQmtj3kS3AznaX8tO+l2036</vt:lpwstr>
  </property>
  <property fmtid="{D5CDD505-2E9C-101B-9397-08002B2CF9AE}" pid="58" name="x1ye=6">
    <vt:lpwstr>7s2ntSeBP9eJB4qiCx8uX5YWbC50nNW6eE3psVnNo30qZDatPz7/ILGH+EzCloh98NEXUPBXcY4W9ANh4f6+ovYLFdc5vTWKQdyuYkicHTo6Ubb1flTbNTS1jqu/vEGRdkujhrY1slIKkX6RZsLR3qt3S6MnGgH3k5VgtSzgZU1rd9KrvNX9YIZ5crNf1rgY3PqkC1OMcMGRrYvNE7Y2RH0vOmBWyzFOkPKlPud9m/wAeSl7pbmoOdgooxv7J4O</vt:lpwstr>
  </property>
  <property fmtid="{D5CDD505-2E9C-101B-9397-08002B2CF9AE}" pid="59" name="x1ye=60">
    <vt:lpwstr>uzz2ViPt2M7imxEbh4szktevmZqn+nwyCmO4YYtoltk/gnOA1d2O198K7CdvHLh8kQUOFLVMafkXeDAeGuB3py1hEi8hyj8B2OPhmFXyzb4ru5MaUbM5NE2lPpYQZazyteNfT+ecjJSAyG/yiUNlufkyT+Z8v9UWj5sngoTHoOFzUmBiaHhLInyoxxzKjPdZ34Kiaewp5RJnyPx/afZpU0+dVPrztwV7TMq3hYkLFMb+ErdEt8Y133VyZklHqeB</vt:lpwstr>
  </property>
  <property fmtid="{D5CDD505-2E9C-101B-9397-08002B2CF9AE}" pid="60" name="x1ye=61">
    <vt:lpwstr>TZhJK7rBFCNsA60yZmaT0RfBAIgG1Yqrj5ome5qlZFiflrz8Lc+L7kfE/tsiK+uFmLDsMvxXSXVy/Lf3DOoeAmuBZkifkDlxDh8Hv8zGtm+8bSiBqf8MYdpJJEAs8d3hDvSFhMRGhr4Mc9lXXoAmzIVVvhjMsyf6G+tm+8M6JOFuWtm8SIVEao3BfBib59rumNhFK2/o4o6LxeHGtfsDpTNnKI7SDeJjs/v1+LnQSxp8HylT01zdOY4JFnPNFan</vt:lpwstr>
  </property>
  <property fmtid="{D5CDD505-2E9C-101B-9397-08002B2CF9AE}" pid="61" name="x1ye=62">
    <vt:lpwstr>l3czu1neZdGgI1vpcMvtzkd0Xzs/PUWTxB5HqrrX3BF4KAdAhLGiv8xtGS8ffqIcFWABBDi49dlti/lkI6qX2gIJUKugci1TEsyzmsktAV4wciVXluytX6MkufJZy4tJSoimFgnK6exIQ9wNElohwxRgMb3AUay0QI1v5J7PE7f6U/JdJUc7ztu6x2+5toCYZ4w3t9/mmlPdo8ar/YpYaMR9zLY/xOpnzL5PTfHK5KZx9eXNKK+A+GmflrrAFTG</vt:lpwstr>
  </property>
  <property fmtid="{D5CDD505-2E9C-101B-9397-08002B2CF9AE}" pid="62" name="x1ye=63">
    <vt:lpwstr>QsVCkUxh9s+n0mRIB+9mwLJ1r+jq4pDoL2pyXVlYg4zJVtRPdyFhEpIxrU1Dv2E2qOqGHwCeOUX27zfj+YvggsQ4wm7Wemav9+Jl5KquGKKsjzqHIslzU53RyT0ik48JetxvsIS2J7h1wriBI5kp8uOFrsM9U/51MMTkr38V0GobTk/NiMgNRaoTsiwa9gDiqtgXJhh5gt3Qvgq4dIlytzDqF2HUUUAHmS8eWHl6C3GLBGgZyWh3Oc3gVIrrpCn</vt:lpwstr>
  </property>
  <property fmtid="{D5CDD505-2E9C-101B-9397-08002B2CF9AE}" pid="63" name="x1ye=64">
    <vt:lpwstr>5r2lr5nRIq+3cy7sRKnSgtjFjGZj1r+QIRgLimkAt2WW3axmXnDlQJxVCs+KVcSBrrBRSepIUkbuH+Z0YJFiWlnQv72sIoBiCnuU234AKuQw+8vNWOI5GlUQcgnWRNBx20ZCh1nKG20cadAvLEAwd4O50hz5abz9U7IcotmNnAO+l5+7jvU/+YWDA3LcvqulwyRt2VE0Fr1Vce6/SUBfOmxR7bNd7s9rOPkIipAgMMyfg5vohPSvHa8U+8NiRl3</vt:lpwstr>
  </property>
  <property fmtid="{D5CDD505-2E9C-101B-9397-08002B2CF9AE}" pid="64" name="x1ye=65">
    <vt:lpwstr>DxaKEtGuMFhutLQOo1wlcyxqjegx8Ye4+DJxh6zCnsoS3Fr9nkCTz70k3DUGULUc2wRmHCwT/IX6VuOPmLj90fAvuLop8C9A6tX6t3HsuKoNjeqzTURFJGam3jeT2Vl0szJgKqvDkwY6SXvdfo5jIoKDlHEr5unYaa6mz2pDrKNPBtUWX1v2cckvMmQxj33KsQMrvIGgUuY7Cgrwn1erv2cdNVQLU6O9XE1OU/FWXjeVUep/F63Cz01+do4zriG</vt:lpwstr>
  </property>
  <property fmtid="{D5CDD505-2E9C-101B-9397-08002B2CF9AE}" pid="65" name="x1ye=66">
    <vt:lpwstr>nretPML/xSefTGR+p+nI7nU9tWmBEr58pTwPqsn5IIzohz4mBjMglELuuEWWE/Tsdl1Y/XU+RXDd0iX7/hR5+LiRDVx9Fa/gA4acmQGK8CAx8Pu1ChyUUHztcZW4gRUuo/dFZHxIJy3ns1F+JYhhz/ntMMh2wTp2IpcSstlQ98KhGjEpE0IHdoUVzSz+VfhWatLa0OhuELogAGGSj+AneHDUyHE9zt6g+nT5F8ySvPWokuvMkifSXl+0udHtXv7</vt:lpwstr>
  </property>
  <property fmtid="{D5CDD505-2E9C-101B-9397-08002B2CF9AE}" pid="66" name="x1ye=67">
    <vt:lpwstr>VE0Vvh7CMomgtfFPFhPAvz5WVCN0Q2y8z+2x6Ori1S2Jktd9UoRFCfWEEqMs5vQHWPXqic7qsGN1NnxdNwUHtk1A3hxoRmMm2irPEnbmydp3gA83XqdN28uhBf/rgjr0WRsqAIGKhTVVuMlFafr4RTI/VMt0ZJago1lw/AyyNr4PeMQv6zkGbB56KdGfx5LaGGCktHFzgwpzt1NHcFuyI08mekV4y490Y8FmkfWNoIVTFVi9Pfc2h/jFpSb760A</vt:lpwstr>
  </property>
  <property fmtid="{D5CDD505-2E9C-101B-9397-08002B2CF9AE}" pid="67" name="x1ye=68">
    <vt:lpwstr>rdJk+d+Slj5lqoeFSvsO7d3hs34s2yThPrzXMR2PsXprrQN3fyxh/MZdGYNXzzabLN0qaJcCRElmGpPfapRFuUSYzeddyqazS9PesvNwQuX17f05EDXuD+KmsZaxEot6TMRs0GbsAkxxYckrzA1zTW6XTJDDhaD/qEHZaw0/NzgBG70ZNlqAjAzvGNNr1XTylRSxv+oX1TaxHFs145w8g/TPsnv3W7GvXNO2+/lzPzm3BQAUTx8yu2eb3uaPryv</vt:lpwstr>
  </property>
  <property fmtid="{D5CDD505-2E9C-101B-9397-08002B2CF9AE}" pid="68" name="x1ye=69">
    <vt:lpwstr>EzhCeDqTj3uCtdxNXstDP7BuWpnu32MM2OmyDsX4phF6GbVo320ZK0V870L7YXqpH+zaZMgkxzTLgFuNfxytjt1v1nbeTle6bxBvVS1CifrC6n3rWK6JW60w8oVEctjvzQ+VXLV64gou/WUdSX8F1GscqrLaAn5c5n+Dyssz6vbAYDdLvK6CUqjER1etwa676l3uc/Dl+XIOZJXb3a3RsKKe6LUKccF0rAxuiiCIKDs60L0QbAga7FCCYdVKzWa</vt:lpwstr>
  </property>
  <property fmtid="{D5CDD505-2E9C-101B-9397-08002B2CF9AE}" pid="69" name="x1ye=7">
    <vt:lpwstr>DH66Oho7s/2/gbMDCJf+nsbvMwANJljV/h+1k6bMeX3t3a8LCzFCOhNAIoiCpap/VYDS+jT9TMmw7/L4s1Vn4wephe3CBSfJqufPaVUhtHpjZUhYQGXBgT6IdL43GWnqnL0212a2zYwdpn7hxWCdd9b5VeNBIJwHvsrYHVbAuVkYfZRAf+Uroa5RUUeuPMkgCb9BpHwhQ4VjZdVZR0JchakPD2k3ZHuuQxWevSJ8ogJ7OZnfDU5sP5T4Buuha8L</vt:lpwstr>
  </property>
  <property fmtid="{D5CDD505-2E9C-101B-9397-08002B2CF9AE}" pid="70" name="x1ye=70">
    <vt:lpwstr>MzO6ruMTuC8qMwielkMUMOhQaJn1sOVmAiX7OyfbZ9WF3VV2LoGYH1OG2bDZXX3KmsmLplCUa0OKIVp7TIrlDtOjrJtHrhpVauRroL12WgGE/4Sal0QUSw7ayWIcAdh8z2BeuP05qdApJsrvtutJxpd5C9Mw3y/Ugnn6RIihNzFuSgVWfa+uzzXyMJF1bi9qPNCKasCuYtnheRCcP4RmOJE5I17EeIOUgE9jXNl5mF2wEXiSSdk1bm3TLKViN5U</vt:lpwstr>
  </property>
  <property fmtid="{D5CDD505-2E9C-101B-9397-08002B2CF9AE}" pid="71" name="x1ye=71">
    <vt:lpwstr>qaukXqgVLgVi4uGcqEdaUhAY8iJaPL0C7pniQGV+l5xmIbnG1F9Hpg3XH2aHrLHG7sfTqm96zdBV7mI90E+YVdlTCBpM0GQoxOU6LKwaZOPsJ6HWDoXAnj6Xhh/wkjltuFoLyZQQRzFBDnwOr/0qC7hGQ7/4fg8mYpsRec4FOP9+UBaB3Bn49VSCA+Jm41R5KstoWYKJ4wBOsO64BvGHPxr5GwH+7uZcae5Z6jsU7T1n9yJwTeKOsnFXpKueN7W</vt:lpwstr>
  </property>
  <property fmtid="{D5CDD505-2E9C-101B-9397-08002B2CF9AE}" pid="72" name="x1ye=72">
    <vt:lpwstr>2Tw4N5UA2JdUE/7RAdNkRaqKPnqaBe3rj0+DT1yQFYl78ScdWWQKKSes47+xEClKyx917sSmB6j0cvFrfIkJebth+VicxhHxFeUJB0Csw+nWLE3Ri4JHPm9wwLcOcEOZp0vj/YxHeBhk6jyHqv4QUDMpzhz+8EpgpM/PUXHwyQ9Ty9Fkahbz0ZqAG6Y4DdTRc4hoC1sv+EHVQXzvQVVLmy0VBM8weBozlW+1FfC/47soCcsdxBkV8ejbyorfxcI</vt:lpwstr>
  </property>
  <property fmtid="{D5CDD505-2E9C-101B-9397-08002B2CF9AE}" pid="73" name="x1ye=73">
    <vt:lpwstr>oUx/LVG6k7dkSFXyTLk0mXm8J3Z9ZI3LW+GpEGgzJB0Ql4lS4kst6c/09/7Dm78pmmDThy2pkP8OHRULGJDA/zSjVX5VTLuTYxvlIkkHpc82ijlooCBPUGYQoXZnC4O5yGrNyHv/TGg/tKBP6bpEjeZ7kMw/eSGiU4wso0Bk+aqN6yqZ/WvEWPn8Su6HqYNrWNEbFKwWcGsFnqXfDcwaC3NhtPytSUdLiB3h0NE4OSU4X22y8ZWRwUTXRCbtlYn</vt:lpwstr>
  </property>
  <property fmtid="{D5CDD505-2E9C-101B-9397-08002B2CF9AE}" pid="74" name="x1ye=74">
    <vt:lpwstr>7iZbnmwptU0+9dxT1nDKqrbfvoxM2OcwvJUe9oEYPgNXEzGfh3e/0LavP13oAQfjHVRD4BZuEl89qx+DLMW8IE83P8NomuT+mNlv7Vhb9Yqc9BMbneA6eecssoWW4IaIGgeefQbyUN2ObLeYGZhyCz05LvhqwKz4bIPBaGDUvh685UN6DLWzOWo5a1UskUOx9WFGtsGYGPaHz8KmolPVrtWflWx055vtff2fwumj2XuMdT25jQj2jSdBSqIp2xO</vt:lpwstr>
  </property>
  <property fmtid="{D5CDD505-2E9C-101B-9397-08002B2CF9AE}" pid="75" name="x1ye=75">
    <vt:lpwstr>Ii/s53DRKwLICVzXgFMnXEV5xZqz1nyLtqBNAAR533rl8PfD9/kk9AZcy6K0reBMmsc9/hY3HDABxvID56Bfd11Cjc0c6SUK5HoXliR22TejIQ2i0O4UPmS30bLIhZZG5I1vZAJ855HsaySbpyNdH9HC8+XK/LDQExv6zC8MTvSDUwzFJIQ48E76OQvbHRxmY7c6e7879P/YO7a/XuKG5lbUf1I4YsSz2lFbMAU0LnpaiIIBDYsl5IgpZRC+qGW</vt:lpwstr>
  </property>
  <property fmtid="{D5CDD505-2E9C-101B-9397-08002B2CF9AE}" pid="76" name="x1ye=76">
    <vt:lpwstr>UHmHFowbVljZc2K6XJEfZN+9cpXUojP4ddro5Nfp0GzoDVCXv8mt54qtaLRQ5DG5ynLrab/XagMCjFGIhIS3FyUpj50BS5xvaGhh0gahMVPXwGqjp2WO6QbiIn2f6m0mUwtzrpfS+MrgEtYq7BcSTkZ0ivsE+yy/nUUt0vam8Jpw/TOf+Nz5s0ZVzVDuI4HO7crirXxLugx/vqAj2jp5z9iBe1qlUvfPlxas0Uykuo/RDv39UQdZXWpv+y2fNxH</vt:lpwstr>
  </property>
  <property fmtid="{D5CDD505-2E9C-101B-9397-08002B2CF9AE}" pid="77" name="x1ye=77">
    <vt:lpwstr>7brzIrfP24/CvxNJn58RmY531MTMMVYFQBcCw/vCLfLBcUt5DZoLiJ5jaTxdBkdoc8pEIPoLT/26rXjklM7CyO+dXsnIx7ZXCraa29ftbCW3ES3CJJoYjIy8VuxnXkWJFoOK6h1AYQI5HKv1qBpkM/7X+7M+Ug/fUFjys5kzXWJ1zEMZlS29oBFDeC8g/Ss84qn0Lx/8fsUgsyKYOSf92EYXYTgTvQB+cce2xryNI0HOTiEqujedy5NvRc6ssGI</vt:lpwstr>
  </property>
  <property fmtid="{D5CDD505-2E9C-101B-9397-08002B2CF9AE}" pid="78" name="x1ye=78">
    <vt:lpwstr>snaZGuLQvsG1FJQADnND7vMykT9S7Qe/GDN7jKb8cxONWe//79B5ma97z4TAAA</vt:lpwstr>
  </property>
  <property fmtid="{D5CDD505-2E9C-101B-9397-08002B2CF9AE}" pid="79" name="x1ye=8">
    <vt:lpwstr>uatBMT+CskJ7JWigNbnHOTAF+mUrfrG/0UHNOQqYU7dmlhjhPBaNiw6LFtnpnvUQuqZuY2vin0iqrUf4SK5QaoeQNKVdTadx3Ci6ibmhMYWS70Dk5Fet6o54cQ1V9VHp+GDNV9EmpmUicHB4xtfK6k2N9pe603Xpc3NG35DsuB7iWN/qrO8X0My7polQQpjlGcgMEgBHB7O22p/GbHeGOKjuNnASWhyUzqFAJxyS/P2NAsZXO1ZGAJeBLUraKIu</vt:lpwstr>
  </property>
  <property fmtid="{D5CDD505-2E9C-101B-9397-08002B2CF9AE}" pid="80" name="x1ye=9">
    <vt:lpwstr>TugDT+eIaTzK+boEDjU/h+5ztGQcsnTDvqsDB+tb3JeG0G+WpMpQuyrjuYi9z6OybAlvjX9FZGmWf1PXDvrmX2+CPVHJT3b+z9GmrtLtlW2J0nP31HAJn+Ebiz9SVclmQ3xVUGc8+J+AXKM4Dc3nVRII6dh9iHpjUHT5urN0qvCvq4YTChhStsG7LZ5XCMLL67l9Llz1vzuM0+egwHUBSTV+8CS1IP9JGAa3PktOvf3CyTURaZOceNDMatE5Ffj</vt:lpwstr>
  </property>
</Properties>
</file>